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CE0B7" w14:textId="77777777" w:rsidR="003333A0" w:rsidRDefault="00586EC4">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160A2D38" w14:textId="77777777" w:rsidR="003333A0" w:rsidRDefault="00586EC4">
      <w:pPr>
        <w:spacing w:before="120" w:after="120" w:line="235"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50331649" behindDoc="1" locked="0" layoutInCell="0" allowOverlap="1" wp14:anchorId="17D97D59" wp14:editId="6AC6B49A">
            <wp:simplePos x="0" y="0"/>
            <wp:positionH relativeFrom="column">
              <wp:posOffset>-195580</wp:posOffset>
            </wp:positionH>
            <wp:positionV relativeFrom="paragraph">
              <wp:posOffset>19050</wp:posOffset>
            </wp:positionV>
            <wp:extent cx="5871845" cy="101600"/>
            <wp:effectExtent l="0" t="0" r="0" b="0"/>
            <wp:wrapNone/>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9"/>
                    <a:stretch>
                      <a:fillRect/>
                    </a:stretch>
                  </pic:blipFill>
                  <pic:spPr bwMode="auto">
                    <a:xfrm>
                      <a:off x="0" y="0"/>
                      <a:ext cx="5871845" cy="101600"/>
                    </a:xfrm>
                    <a:prstGeom prst="rect">
                      <a:avLst/>
                    </a:prstGeom>
                  </pic:spPr>
                </pic:pic>
              </a:graphicData>
            </a:graphic>
          </wp:anchor>
        </w:drawing>
      </w:r>
    </w:p>
    <w:p w14:paraId="6A7B044F" w14:textId="77777777" w:rsidR="003333A0" w:rsidRDefault="00586EC4">
      <w:pPr>
        <w:spacing w:before="120" w:after="120" w:line="288" w:lineRule="auto"/>
        <w:jc w:val="center"/>
      </w:pPr>
      <w:r>
        <w:rPr>
          <w:rFonts w:ascii="Bookman Old Style" w:eastAsia="Bookman Old Style" w:hAnsi="Bookman Old Style" w:cs="Bookman Old Style"/>
          <w:b/>
          <w:bCs/>
          <w:sz w:val="32"/>
          <w:szCs w:val="32"/>
        </w:rPr>
        <w:t>Prevention framework for Cyber Crime</w:t>
      </w:r>
    </w:p>
    <w:p w14:paraId="635355DE" w14:textId="77777777" w:rsidR="003333A0" w:rsidRDefault="00586EC4">
      <w:pPr>
        <w:spacing w:before="120" w:after="12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100663296" behindDoc="1" locked="0" layoutInCell="0" allowOverlap="1" wp14:anchorId="20A7AD5A" wp14:editId="640B7752">
            <wp:simplePos x="0" y="0"/>
            <wp:positionH relativeFrom="column">
              <wp:posOffset>-195580</wp:posOffset>
            </wp:positionH>
            <wp:positionV relativeFrom="paragraph">
              <wp:posOffset>41910</wp:posOffset>
            </wp:positionV>
            <wp:extent cx="5871845" cy="101600"/>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871845" cy="101600"/>
                    </a:xfrm>
                    <a:prstGeom prst="rect">
                      <a:avLst/>
                    </a:prstGeom>
                  </pic:spPr>
                </pic:pic>
              </a:graphicData>
            </a:graphic>
          </wp:anchor>
        </w:drawing>
      </w:r>
    </w:p>
    <w:p w14:paraId="172E6B7A" w14:textId="77777777" w:rsidR="003333A0" w:rsidRDefault="00586EC4">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672A6659" w14:textId="77777777" w:rsidR="003333A0" w:rsidRDefault="003333A0">
      <w:pPr>
        <w:spacing w:line="194" w:lineRule="auto"/>
        <w:rPr>
          <w:rFonts w:ascii="Times New Roman" w:eastAsia="Times New Roman" w:hAnsi="Times New Roman" w:cs="Times New Roman"/>
          <w:sz w:val="24"/>
          <w:szCs w:val="24"/>
        </w:rPr>
      </w:pPr>
    </w:p>
    <w:p w14:paraId="704F8545" w14:textId="77777777" w:rsidR="003333A0" w:rsidRDefault="00586EC4">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0A37501D" w14:textId="77777777" w:rsidR="003333A0" w:rsidRDefault="003333A0">
      <w:pPr>
        <w:spacing w:line="134" w:lineRule="auto"/>
        <w:jc w:val="center"/>
        <w:rPr>
          <w:rFonts w:ascii="Bookman Old Style" w:eastAsia="Bookman Old Style" w:hAnsi="Bookman Old Style" w:cs="Bookman Old Style"/>
          <w:sz w:val="24"/>
          <w:szCs w:val="24"/>
        </w:rPr>
      </w:pPr>
    </w:p>
    <w:p w14:paraId="1BAB749E" w14:textId="77777777" w:rsidR="003333A0" w:rsidRDefault="00586EC4">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5DAB6C7B" w14:textId="77777777" w:rsidR="003333A0" w:rsidRDefault="003333A0">
      <w:pPr>
        <w:spacing w:line="134" w:lineRule="auto"/>
        <w:jc w:val="center"/>
        <w:rPr>
          <w:rFonts w:ascii="Bookman Old Style" w:eastAsia="Bookman Old Style" w:hAnsi="Bookman Old Style" w:cs="Bookman Old Style"/>
          <w:sz w:val="24"/>
          <w:szCs w:val="24"/>
        </w:rPr>
      </w:pPr>
    </w:p>
    <w:p w14:paraId="4F13E361" w14:textId="77777777" w:rsidR="003333A0" w:rsidRDefault="00586EC4">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02EB378F" w14:textId="77777777" w:rsidR="003333A0" w:rsidRDefault="003333A0">
      <w:pPr>
        <w:jc w:val="center"/>
        <w:rPr>
          <w:rFonts w:ascii="Bookman Old Style" w:eastAsia="Bookman Old Style" w:hAnsi="Bookman Old Style" w:cs="Bookman Old Style"/>
          <w:b/>
          <w:color w:val="FF0000"/>
          <w:sz w:val="24"/>
          <w:szCs w:val="24"/>
        </w:rPr>
      </w:pPr>
    </w:p>
    <w:p w14:paraId="6A05A809" w14:textId="77777777" w:rsidR="003333A0" w:rsidRDefault="003333A0">
      <w:pPr>
        <w:jc w:val="center"/>
        <w:rPr>
          <w:rFonts w:ascii="Bookman Old Style" w:eastAsia="Bookman Old Style" w:hAnsi="Bookman Old Style" w:cs="Bookman Old Style"/>
          <w:b/>
          <w:sz w:val="24"/>
          <w:szCs w:val="24"/>
        </w:rPr>
      </w:pPr>
    </w:p>
    <w:p w14:paraId="6321EBA8" w14:textId="77777777" w:rsidR="003333A0" w:rsidRDefault="00586EC4">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5A39BBE3" w14:textId="77777777" w:rsidR="003333A0" w:rsidRDefault="003333A0">
      <w:pPr>
        <w:spacing w:line="134" w:lineRule="auto"/>
        <w:rPr>
          <w:rFonts w:ascii="Bookman Old Style" w:eastAsia="Bookman Old Style" w:hAnsi="Bookman Old Style" w:cs="Bookman Old Style"/>
          <w:sz w:val="24"/>
          <w:szCs w:val="24"/>
        </w:rPr>
      </w:pPr>
    </w:p>
    <w:p w14:paraId="17C75EE3" w14:textId="77777777" w:rsidR="003333A0" w:rsidRDefault="00586EC4">
      <w:pPr>
        <w:tabs>
          <w:tab w:val="left" w:pos="5760"/>
        </w:tabs>
        <w:spacing w:line="360" w:lineRule="auto"/>
        <w:ind w:left="180"/>
        <w:rPr>
          <w:rFonts w:ascii="Bookman Old Style" w:eastAsia="Bookman Old Style" w:hAnsi="Bookman Old Style" w:cs="Bookman Old Style"/>
          <w:b/>
          <w:sz w:val="24"/>
          <w:szCs w:val="24"/>
        </w:rPr>
      </w:pPr>
      <w:proofErr w:type="gramStart"/>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University Roll No.</w:t>
      </w:r>
      <w:proofErr w:type="gramEnd"/>
      <w:r>
        <w:rPr>
          <w:rFonts w:ascii="Bookman Old Style" w:eastAsia="Bookman Old Style" w:hAnsi="Bookman Old Style" w:cs="Bookman Old Style"/>
          <w:b/>
          <w:sz w:val="24"/>
          <w:szCs w:val="24"/>
        </w:rPr>
        <w:t xml:space="preserve"> </w:t>
      </w:r>
    </w:p>
    <w:p w14:paraId="41C8F396" w14:textId="77777777" w:rsidR="003333A0" w:rsidRDefault="003333A0">
      <w:pPr>
        <w:jc w:val="center"/>
        <w:rPr>
          <w:rFonts w:ascii="Bookman Old Style" w:eastAsia="Bookman Old Style" w:hAnsi="Bookman Old Style" w:cs="Bookman Old Style"/>
          <w:b/>
          <w:sz w:val="24"/>
          <w:szCs w:val="24"/>
        </w:rPr>
      </w:pPr>
    </w:p>
    <w:p w14:paraId="6D5EA63C" w14:textId="546EBC78" w:rsidR="003333A0" w:rsidRDefault="00586EC4">
      <w:pPr>
        <w:rPr>
          <w:rFonts w:ascii="Bookman Old Style" w:eastAsia="Bookman Old Style" w:hAnsi="Bookman Old Style" w:cs="Bookman Old Style"/>
          <w:b/>
          <w:bCs/>
          <w:sz w:val="24"/>
          <w:szCs w:val="24"/>
        </w:rPr>
      </w:pPr>
      <w:r>
        <w:rPr>
          <w:rFonts w:ascii="Bookman Old Style" w:eastAsia="Bookman Old Style" w:hAnsi="Bookman Old Style" w:cs="Bookman Old Style"/>
          <w:b/>
          <w:bCs/>
          <w:sz w:val="24"/>
          <w:szCs w:val="24"/>
        </w:rPr>
        <w:t xml:space="preserve">   </w:t>
      </w:r>
      <w:proofErr w:type="spellStart"/>
      <w:r w:rsidR="00F634F5">
        <w:rPr>
          <w:rFonts w:ascii="Bookman Old Style" w:eastAsia="Bookman Old Style" w:hAnsi="Bookman Old Style" w:cs="Bookman Old Style"/>
          <w:b/>
          <w:bCs/>
          <w:sz w:val="24"/>
          <w:szCs w:val="24"/>
        </w:rPr>
        <w:t>Akshat</w:t>
      </w:r>
      <w:proofErr w:type="spellEnd"/>
      <w:r w:rsidR="00F634F5">
        <w:rPr>
          <w:rFonts w:ascii="Bookman Old Style" w:eastAsia="Bookman Old Style" w:hAnsi="Bookman Old Style" w:cs="Bookman Old Style"/>
          <w:b/>
          <w:bCs/>
          <w:sz w:val="24"/>
          <w:szCs w:val="24"/>
        </w:rPr>
        <w:t xml:space="preserve"> </w:t>
      </w:r>
      <w:proofErr w:type="spellStart"/>
      <w:r w:rsidR="00F634F5">
        <w:rPr>
          <w:rFonts w:ascii="Bookman Old Style" w:eastAsia="Bookman Old Style" w:hAnsi="Bookman Old Style" w:cs="Bookman Old Style"/>
          <w:b/>
          <w:bCs/>
          <w:sz w:val="24"/>
          <w:szCs w:val="24"/>
        </w:rPr>
        <w:t>Bisht</w:t>
      </w:r>
      <w:proofErr w:type="spellEnd"/>
      <w:r>
        <w:rPr>
          <w:rFonts w:ascii="Bookman Old Style" w:eastAsia="Bookman Old Style" w:hAnsi="Bookman Old Style" w:cs="Bookman Old Style"/>
          <w:b/>
          <w:bCs/>
          <w:sz w:val="24"/>
          <w:szCs w:val="24"/>
        </w:rPr>
        <w:t xml:space="preserve"> </w:t>
      </w:r>
      <w:r>
        <w:tab/>
      </w:r>
      <w:r>
        <w:tab/>
      </w:r>
      <w:r>
        <w:tab/>
      </w:r>
      <w:r>
        <w:tab/>
      </w:r>
      <w:r>
        <w:tab/>
      </w:r>
      <w:r>
        <w:tab/>
      </w:r>
      <w:r>
        <w:rPr>
          <w:rFonts w:ascii="Bookman Old Style" w:eastAsia="Bookman Old Style" w:hAnsi="Bookman Old Style" w:cs="Bookman Old Style"/>
          <w:b/>
          <w:bCs/>
          <w:sz w:val="24"/>
          <w:szCs w:val="24"/>
        </w:rPr>
        <w:t>202</w:t>
      </w:r>
      <w:r w:rsidR="00F634F5">
        <w:rPr>
          <w:rFonts w:ascii="Bookman Old Style" w:eastAsia="Bookman Old Style" w:hAnsi="Bookman Old Style" w:cs="Bookman Old Style"/>
          <w:b/>
          <w:bCs/>
          <w:sz w:val="24"/>
          <w:szCs w:val="24"/>
        </w:rPr>
        <w:t>1070</w:t>
      </w:r>
    </w:p>
    <w:p w14:paraId="72A3D3EC" w14:textId="77777777" w:rsidR="003333A0" w:rsidRDefault="003333A0">
      <w:pPr>
        <w:jc w:val="center"/>
        <w:rPr>
          <w:rFonts w:ascii="Bookman Old Style" w:eastAsia="Bookman Old Style" w:hAnsi="Bookman Old Style" w:cs="Bookman Old Style"/>
          <w:b/>
          <w:sz w:val="24"/>
          <w:szCs w:val="24"/>
        </w:rPr>
      </w:pPr>
    </w:p>
    <w:p w14:paraId="0D0B940D" w14:textId="77777777" w:rsidR="003333A0" w:rsidRDefault="003333A0">
      <w:pPr>
        <w:jc w:val="center"/>
        <w:rPr>
          <w:rFonts w:ascii="Times New Roman" w:eastAsia="Times New Roman" w:hAnsi="Times New Roman" w:cs="Times New Roman"/>
          <w:b/>
          <w:i/>
          <w:sz w:val="24"/>
          <w:szCs w:val="24"/>
        </w:rPr>
      </w:pPr>
    </w:p>
    <w:p w14:paraId="4ACC5CAB" w14:textId="77777777" w:rsidR="003333A0" w:rsidRDefault="00586EC4">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E27B00A" w14:textId="77777777" w:rsidR="003333A0" w:rsidRDefault="003333A0">
      <w:pPr>
        <w:spacing w:line="31" w:lineRule="auto"/>
        <w:jc w:val="center"/>
        <w:rPr>
          <w:rFonts w:ascii="Times New Roman" w:eastAsia="Times New Roman" w:hAnsi="Times New Roman" w:cs="Times New Roman"/>
          <w:sz w:val="24"/>
          <w:szCs w:val="24"/>
        </w:rPr>
      </w:pPr>
    </w:p>
    <w:p w14:paraId="41001220" w14:textId="77777777" w:rsidR="003333A0" w:rsidRDefault="00586EC4">
      <w:pPr>
        <w:jc w:val="center"/>
        <w:rPr>
          <w:rFonts w:ascii="Times New Roman" w:eastAsia="Times New Roman" w:hAnsi="Times New Roman" w:cs="Times New Roman"/>
          <w:b/>
          <w:bCs/>
          <w:sz w:val="28"/>
          <w:szCs w:val="28"/>
        </w:rPr>
      </w:pPr>
      <w:r>
        <w:rPr>
          <w:rFonts w:ascii="Times New Roman" w:eastAsia="Times New Roman" w:hAnsi="Times New Roman" w:cs="Times New Roman"/>
          <w:b/>
          <w:bCs/>
          <w:color w:val="333333"/>
          <w:sz w:val="28"/>
          <w:szCs w:val="28"/>
        </w:rPr>
        <w:t xml:space="preserve">Prof. (Dr.) Mohammad </w:t>
      </w:r>
      <w:proofErr w:type="spellStart"/>
      <w:r>
        <w:rPr>
          <w:rFonts w:ascii="Times New Roman" w:eastAsia="Times New Roman" w:hAnsi="Times New Roman" w:cs="Times New Roman"/>
          <w:b/>
          <w:bCs/>
          <w:color w:val="333333"/>
          <w:sz w:val="28"/>
          <w:szCs w:val="28"/>
        </w:rPr>
        <w:t>Wazid</w:t>
      </w:r>
      <w:proofErr w:type="spellEnd"/>
    </w:p>
    <w:p w14:paraId="60061E4C" w14:textId="77777777" w:rsidR="003333A0" w:rsidRDefault="003333A0">
      <w:pPr>
        <w:jc w:val="center"/>
      </w:pPr>
    </w:p>
    <w:p w14:paraId="0BC495CE" w14:textId="4B75EC38" w:rsidR="003333A0" w:rsidRDefault="295F0A6C">
      <w:pPr>
        <w:jc w:val="center"/>
      </w:pPr>
      <w:r w:rsidRPr="295F0A6C">
        <w:rPr>
          <w:rFonts w:ascii="system-ui" w:eastAsia="system-ui" w:hAnsi="system-ui" w:cs="system-ui"/>
          <w:b/>
          <w:bCs/>
          <w:sz w:val="24"/>
          <w:szCs w:val="24"/>
        </w:rPr>
        <w:t xml:space="preserve"> Professor- CSE</w:t>
      </w:r>
    </w:p>
    <w:p w14:paraId="44EAFD9C" w14:textId="77777777" w:rsidR="003333A0" w:rsidRDefault="003333A0">
      <w:pPr>
        <w:jc w:val="center"/>
        <w:rPr>
          <w:rFonts w:ascii="Times New Roman" w:eastAsia="Times New Roman" w:hAnsi="Times New Roman" w:cs="Times New Roman"/>
          <w:b/>
          <w:sz w:val="24"/>
          <w:szCs w:val="24"/>
        </w:rPr>
      </w:pPr>
    </w:p>
    <w:p w14:paraId="4B94D5A5" w14:textId="77777777" w:rsidR="003333A0" w:rsidRDefault="003333A0">
      <w:pPr>
        <w:jc w:val="center"/>
        <w:rPr>
          <w:rFonts w:ascii="Times New Roman" w:eastAsia="Times New Roman" w:hAnsi="Times New Roman" w:cs="Times New Roman"/>
          <w:b/>
          <w:sz w:val="24"/>
          <w:szCs w:val="24"/>
        </w:rPr>
      </w:pPr>
    </w:p>
    <w:p w14:paraId="3DEEC669" w14:textId="77777777" w:rsidR="003333A0" w:rsidRDefault="003333A0">
      <w:pPr>
        <w:jc w:val="center"/>
        <w:rPr>
          <w:rFonts w:ascii="Times New Roman" w:eastAsia="Times New Roman" w:hAnsi="Times New Roman" w:cs="Times New Roman"/>
          <w:b/>
          <w:sz w:val="24"/>
          <w:szCs w:val="24"/>
        </w:rPr>
      </w:pPr>
    </w:p>
    <w:p w14:paraId="3656B9AB" w14:textId="77777777" w:rsidR="003333A0" w:rsidRDefault="00586EC4">
      <w:pPr>
        <w:jc w:val="center"/>
        <w:rPr>
          <w:rFonts w:ascii="Times New Roman" w:eastAsia="Times New Roman" w:hAnsi="Times New Roman" w:cs="Times New Roman"/>
          <w:b/>
          <w:sz w:val="24"/>
          <w:szCs w:val="24"/>
        </w:rPr>
      </w:pPr>
      <w:r>
        <w:rPr>
          <w:noProof/>
          <w:lang w:val="en-IN"/>
        </w:rPr>
        <w:drawing>
          <wp:inline distT="0" distB="0" distL="0" distR="0" wp14:anchorId="19601E87" wp14:editId="26ED7CE7">
            <wp:extent cx="1219200" cy="116205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10"/>
                    <a:stretch>
                      <a:fillRect/>
                    </a:stretch>
                  </pic:blipFill>
                  <pic:spPr bwMode="auto">
                    <a:xfrm>
                      <a:off x="0" y="0"/>
                      <a:ext cx="1219200" cy="1162050"/>
                    </a:xfrm>
                    <a:prstGeom prst="rect">
                      <a:avLst/>
                    </a:prstGeom>
                  </pic:spPr>
                </pic:pic>
              </a:graphicData>
            </a:graphic>
          </wp:inline>
        </w:drawing>
      </w:r>
    </w:p>
    <w:p w14:paraId="45FB0818" w14:textId="77777777" w:rsidR="003333A0" w:rsidRDefault="003333A0">
      <w:pPr>
        <w:jc w:val="center"/>
        <w:rPr>
          <w:rFonts w:ascii="Times New Roman" w:eastAsia="Times New Roman" w:hAnsi="Times New Roman" w:cs="Times New Roman"/>
          <w:b/>
          <w:sz w:val="24"/>
          <w:szCs w:val="24"/>
        </w:rPr>
      </w:pPr>
    </w:p>
    <w:p w14:paraId="049F31CB" w14:textId="77777777" w:rsidR="003333A0" w:rsidRDefault="003333A0">
      <w:pPr>
        <w:jc w:val="center"/>
        <w:rPr>
          <w:rFonts w:ascii="Times New Roman" w:eastAsia="Times New Roman" w:hAnsi="Times New Roman" w:cs="Times New Roman"/>
          <w:b/>
          <w:sz w:val="24"/>
          <w:szCs w:val="24"/>
        </w:rPr>
      </w:pPr>
    </w:p>
    <w:p w14:paraId="68979320" w14:textId="77777777" w:rsidR="003333A0" w:rsidRDefault="00586EC4">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39E7BA1" w14:textId="77777777" w:rsidR="003333A0" w:rsidRDefault="00586EC4">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31B7AB28" w14:textId="77777777" w:rsidR="003333A0" w:rsidRDefault="00586EC4">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170F5EF0" w14:textId="77777777" w:rsidR="003333A0" w:rsidRDefault="00586EC4">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53128261" w14:textId="77777777" w:rsidR="003333A0" w:rsidRDefault="003333A0">
      <w:pPr>
        <w:jc w:val="center"/>
        <w:rPr>
          <w:rFonts w:ascii="Bookman Old Style" w:eastAsia="Bookman Old Style" w:hAnsi="Bookman Old Style" w:cs="Bookman Old Style"/>
          <w:b/>
          <w:sz w:val="32"/>
          <w:szCs w:val="32"/>
        </w:rPr>
      </w:pPr>
    </w:p>
    <w:p w14:paraId="62486C05" w14:textId="77777777" w:rsidR="003333A0" w:rsidRDefault="003333A0">
      <w:pPr>
        <w:jc w:val="center"/>
        <w:rPr>
          <w:rFonts w:ascii="Bookman Old Style" w:eastAsia="Bookman Old Style" w:hAnsi="Bookman Old Style" w:cs="Bookman Old Style"/>
          <w:b/>
          <w:sz w:val="32"/>
          <w:szCs w:val="32"/>
        </w:rPr>
      </w:pPr>
    </w:p>
    <w:p w14:paraId="4101652C" w14:textId="77777777" w:rsidR="003333A0" w:rsidRDefault="003333A0">
      <w:pPr>
        <w:jc w:val="center"/>
        <w:rPr>
          <w:rFonts w:ascii="Bookman Old Style" w:eastAsia="Bookman Old Style" w:hAnsi="Bookman Old Style" w:cs="Bookman Old Style"/>
          <w:b/>
          <w:sz w:val="32"/>
          <w:szCs w:val="32"/>
        </w:rPr>
      </w:pPr>
    </w:p>
    <w:p w14:paraId="4B99056E" w14:textId="77777777" w:rsidR="003333A0" w:rsidRDefault="00586EC4">
      <w:pPr>
        <w:jc w:val="center"/>
        <w:rPr>
          <w:rFonts w:ascii="Times New Roman" w:eastAsia="Times New Roman" w:hAnsi="Times New Roman" w:cs="Times New Roman"/>
          <w:color w:val="000000"/>
          <w:sz w:val="24"/>
          <w:szCs w:val="24"/>
        </w:rPr>
      </w:pPr>
      <w:r>
        <w:rPr>
          <w:noProof/>
          <w:lang w:val="en-IN"/>
        </w:rPr>
        <w:lastRenderedPageBreak/>
        <mc:AlternateContent>
          <mc:Choice Requires="wps">
            <w:drawing>
              <wp:inline distT="0" distB="0" distL="0" distR="0" wp14:anchorId="1FFE2FEA" wp14:editId="7FDD63E9">
                <wp:extent cx="318135" cy="318135"/>
                <wp:effectExtent l="0" t="0" r="0" b="0"/>
                <wp:docPr id="4" name="Shape1"/>
                <wp:cNvGraphicFramePr/>
                <a:graphic xmlns:a="http://schemas.openxmlformats.org/drawingml/2006/main">
                  <a:graphicData uri="http://schemas.microsoft.com/office/word/2010/wordprocessingShape">
                    <wps:wsp>
                      <wps:cNvSpPr/>
                      <wps:spPr>
                        <a:xfrm>
                          <a:off x="0" y="0"/>
                          <a:ext cx="318240" cy="318240"/>
                        </a:xfrm>
                        <a:prstGeom prst="rect">
                          <a:avLst/>
                        </a:prstGeom>
                        <a:noFill/>
                        <a:ln w="0">
                          <a:noFill/>
                        </a:ln>
                      </wps:spPr>
                      <wps:style>
                        <a:lnRef idx="0">
                          <a:scrgbClr r="0" g="0" b="0"/>
                        </a:lnRef>
                        <a:fillRef idx="0">
                          <a:scrgbClr r="0" g="0" b="0"/>
                        </a:fillRef>
                        <a:effectRef idx="0">
                          <a:scrgbClr r="0" g="0" b="0"/>
                        </a:effectRef>
                        <a:fontRef idx="minor"/>
                      </wps:style>
                      <wps:txbx>
                        <w:txbxContent>
                          <w:p w14:paraId="1299C43A" w14:textId="77777777" w:rsidR="003333A0" w:rsidRDefault="003333A0">
                            <w:pPr>
                              <w:pStyle w:val="FrameContents"/>
                              <w:rPr>
                                <w:color w:val="000000"/>
                              </w:rPr>
                            </w:pPr>
                          </w:p>
                        </w:txbxContent>
                      </wps:txbx>
                      <wps:bodyPr tIns="365760" bIns="365760" anchor="ctr">
                        <a:noAutofit/>
                      </wps:bodyPr>
                    </wps:wsp>
                  </a:graphicData>
                </a:graphic>
              </wp:inline>
            </w:drawing>
          </mc:Choice>
          <mc:Fallback>
            <w:pict>
              <v:rect id="Shape1" o:spid="_x0000_s1026"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3/g2AEAABYEAAAOAAAAZHJzL2Uyb0RvYy54bWysU8Fu2zAMvQ/YPwi6L07SLiuMOEXRosOA&#10;YSva7QMUWYoFSKJAqbHz96Nk11m3U4ddZIrie+Qj6e314Cw7KowGfMNXiyVnyktojT80/OeP+w9X&#10;nMUkfCsseNXwk4r8evf+3bYPtVpDB7ZVyIjEx7oPDe9SCnVVRdkpJ+ICgvL0qAGdSHTFQ9Wi6Ind&#10;2Wq9XG6qHrANCFLFSN678ZHvCr/WSqbvWkeVmG041ZbKieXc57PabUV9QBE6I6cyxD9U4YTxlHSm&#10;uhNJsGc0f1E5IxEi6LSQ4CrQ2khVNJCa1fIPNU+dCKpooebEMLcp/j9a+e34gMy0Db/kzAtHIypZ&#10;V7kzfYg1BTyFB5xukcwsc9Do8pcEsKF08zR3Uw2JSXJerK7Wl9RzSU+TTSzVGRwwps8KHMtGw5GG&#10;VXoojl9jGkNfQnIuD/fGWvKL2nrW53yv3MRsPSXIVY91FiudrBoxj0qT0lJudkSJh/2tRTauA+0r&#10;FfuyFIWMADlQU9o3YidIRquyhW/Ez6CSH3ya8c54wDycUeeoLgtNw34gdzb30J5oqumLp0252Hz8&#10;tMnKXt2Elx2QcJlw6uLNcwJtSt/PHFMaWr4yuelHydv9+71EnX/n3S8AAAD//wMAUEsDBBQABgAI&#10;AAAAIQB9s2b92QAAAAMBAAAPAAAAZHJzL2Rvd25yZXYueG1sTI9PS8NAEMXvQr/DMoXe7KZFa4jZ&#10;FCkIUhC0tvdNdvIHs7Mhu2nit3dsD/Yyj+EN7/0m3U62FWfsfeNIwWoZgUAqnGmoUnD8er2PQfig&#10;yejWESr4QQ/bbHaX6sS4kT7xfAiV4BDyiVZQh9AlUvqiRqv90nVI7JWutzrw2lfS9HrkcNvKdRRt&#10;pNUNcUOtO9zVWHwfBqtAro/Txo67U/y0f3t/yOPy9DGUSi3m08sziIBT+D+GP3xGh4yZcjeQ8aJV&#10;wI+Ey2TvMVqByK8qs1Tesme/AAAA//8DAFBLAQItABQABgAIAAAAIQC2gziS/gAAAOEBAAATAAAA&#10;AAAAAAAAAAAAAAAAAABbQ29udGVudF9UeXBlc10ueG1sUEsBAi0AFAAGAAgAAAAhADj9If/WAAAA&#10;lAEAAAsAAAAAAAAAAAAAAAAALwEAAF9yZWxzLy5yZWxzUEsBAi0AFAAGAAgAAAAhAAjLf+DYAQAA&#10;FgQAAA4AAAAAAAAAAAAAAAAALgIAAGRycy9lMm9Eb2MueG1sUEsBAi0AFAAGAAgAAAAhAH2zZv3Z&#10;AAAAAwEAAA8AAAAAAAAAAAAAAAAAMgQAAGRycy9kb3ducmV2LnhtbFBLBQYAAAAABAAEAPMAAAA4&#10;BQAAAAA=&#10;" filled="f" stroked="f" strokeweight="0">
                <v:textbox inset=",28.8pt,,28.8pt">
                  <w:txbxContent>
                    <w:p w14:paraId="1299C43A" w14:textId="77777777" w:rsidR="003333A0" w:rsidRDefault="003333A0">
                      <w:pPr>
                        <w:pStyle w:val="FrameContents"/>
                        <w:rPr>
                          <w:color w:val="000000"/>
                        </w:rPr>
                      </w:pPr>
                    </w:p>
                  </w:txbxContent>
                </v:textbox>
                <w10:anchorlock/>
              </v:rect>
            </w:pict>
          </mc:Fallback>
        </mc:AlternateContent>
      </w:r>
      <w:r>
        <w:rPr>
          <w:noProof/>
          <w:lang w:val="en-IN"/>
        </w:rPr>
        <w:drawing>
          <wp:inline distT="0" distB="0" distL="0" distR="0" wp14:anchorId="7DEE0F46" wp14:editId="6B4ED21C">
            <wp:extent cx="3451860" cy="1049020"/>
            <wp:effectExtent l="0" t="0" r="0" b="0"/>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noChangeArrowheads="1"/>
                    </pic:cNvPicPr>
                  </pic:nvPicPr>
                  <pic:blipFill>
                    <a:blip r:embed="rId11"/>
                    <a:stretch>
                      <a:fillRect/>
                    </a:stretch>
                  </pic:blipFill>
                  <pic:spPr bwMode="auto">
                    <a:xfrm>
                      <a:off x="0" y="0"/>
                      <a:ext cx="3451860" cy="1049020"/>
                    </a:xfrm>
                    <a:prstGeom prst="rect">
                      <a:avLst/>
                    </a:prstGeom>
                  </pic:spPr>
                </pic:pic>
              </a:graphicData>
            </a:graphic>
          </wp:inline>
        </w:drawing>
      </w:r>
    </w:p>
    <w:p w14:paraId="38B3AD24" w14:textId="77777777" w:rsidR="003333A0" w:rsidRDefault="00586EC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3AEE39AA" w14:textId="77777777" w:rsidR="003333A0" w:rsidRDefault="00586EC4">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461D779" w14:textId="77777777" w:rsidR="003333A0" w:rsidRDefault="003333A0">
      <w:pPr>
        <w:jc w:val="center"/>
        <w:rPr>
          <w:rFonts w:ascii="Times New Roman" w:eastAsia="Times New Roman" w:hAnsi="Times New Roman" w:cs="Times New Roman"/>
          <w:b/>
          <w:color w:val="000000"/>
          <w:sz w:val="32"/>
          <w:szCs w:val="32"/>
        </w:rPr>
      </w:pPr>
    </w:p>
    <w:p w14:paraId="3CF2D8B6" w14:textId="77777777" w:rsidR="003333A0" w:rsidRDefault="003333A0">
      <w:pPr>
        <w:jc w:val="both"/>
        <w:rPr>
          <w:rFonts w:ascii="Times New Roman" w:eastAsia="Times New Roman" w:hAnsi="Times New Roman" w:cs="Times New Roman"/>
          <w:color w:val="000000"/>
          <w:sz w:val="24"/>
          <w:szCs w:val="24"/>
        </w:rPr>
      </w:pPr>
    </w:p>
    <w:p w14:paraId="1352901A" w14:textId="25649E44" w:rsidR="003333A0" w:rsidRDefault="295F0A6C">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sidR="00A5319F">
        <w:rPr>
          <w:rFonts w:ascii="Times New Roman" w:eastAsia="Times New Roman" w:hAnsi="Times New Roman" w:cs="Times New Roman"/>
          <w:b/>
          <w:bCs/>
          <w:sz w:val="24"/>
          <w:szCs w:val="24"/>
        </w:rPr>
        <w:t xml:space="preserve"> “Prevention Framework in Cyber C</w:t>
      </w:r>
      <w:r>
        <w:rPr>
          <w:rFonts w:ascii="Times New Roman" w:eastAsia="Times New Roman" w:hAnsi="Times New Roman" w:cs="Times New Roman"/>
          <w:b/>
          <w:bCs/>
          <w:sz w:val="24"/>
          <w:szCs w:val="24"/>
        </w:rPr>
        <w:t>rime”</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Pr="295F0A6C">
        <w:rPr>
          <w:rFonts w:ascii="Times New Roman" w:eastAsia="Times New Roman" w:hAnsi="Times New Roman" w:cs="Times New Roman"/>
          <w:b/>
          <w:bCs/>
          <w:color w:val="333333"/>
          <w:sz w:val="24"/>
          <w:szCs w:val="24"/>
        </w:rPr>
        <w:t>Prof. (Dr.) Mohammad Wazid</w:t>
      </w:r>
      <w:r>
        <w:rPr>
          <w:rFonts w:ascii="Times New Roman" w:eastAsia="Times New Roman" w:hAnsi="Times New Roman" w:cs="Times New Roman"/>
          <w:b/>
          <w:bCs/>
          <w:sz w:val="24"/>
          <w:szCs w:val="24"/>
        </w:rPr>
        <w:t>, Professor-CSE</w:t>
      </w:r>
      <w:r>
        <w:rPr>
          <w:rFonts w:ascii="Times New Roman" w:eastAsia="Times New Roman" w:hAnsi="Times New Roman" w:cs="Times New Roman"/>
          <w:sz w:val="24"/>
          <w:szCs w:val="24"/>
        </w:rPr>
        <w:t>, Department of Computer Science and Engineering, Graphic Era (Deemed to be University), Dehradun.</w:t>
      </w:r>
    </w:p>
    <w:p w14:paraId="0FB78278" w14:textId="77777777" w:rsidR="003333A0" w:rsidRDefault="003333A0">
      <w:pPr>
        <w:spacing w:line="360" w:lineRule="auto"/>
        <w:jc w:val="both"/>
        <w:rPr>
          <w:rFonts w:ascii="Times New Roman" w:eastAsia="Times New Roman" w:hAnsi="Times New Roman" w:cs="Times New Roman"/>
          <w:sz w:val="24"/>
          <w:szCs w:val="24"/>
        </w:rPr>
      </w:pPr>
    </w:p>
    <w:p w14:paraId="1FC39945" w14:textId="77777777" w:rsidR="003333A0" w:rsidRDefault="00586E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562CB0E" w14:textId="77777777" w:rsidR="003333A0" w:rsidRDefault="003333A0">
      <w:pPr>
        <w:spacing w:line="360" w:lineRule="auto"/>
        <w:ind w:left="720" w:firstLine="720"/>
        <w:jc w:val="both"/>
        <w:rPr>
          <w:rFonts w:ascii="Times New Roman" w:eastAsia="Times New Roman" w:hAnsi="Times New Roman" w:cs="Times New Roman"/>
          <w:sz w:val="24"/>
          <w:szCs w:val="24"/>
        </w:rPr>
      </w:pPr>
    </w:p>
    <w:p w14:paraId="1C3E8E67" w14:textId="59A10DF8" w:rsidR="003333A0" w:rsidRDefault="00586EC4">
      <w:pPr>
        <w:spacing w:line="360" w:lineRule="auto"/>
        <w:ind w:left="720" w:firstLine="720"/>
        <w:jc w:val="both"/>
        <w:rPr>
          <w:rFonts w:ascii="Times New Roman" w:eastAsia="Times New Roman" w:hAnsi="Times New Roman" w:cs="Times New Roman"/>
          <w:b/>
          <w:bCs/>
          <w:color w:val="E7E6E6"/>
          <w:sz w:val="24"/>
          <w:szCs w:val="24"/>
        </w:rPr>
      </w:pPr>
      <w:r>
        <w:rPr>
          <w:rFonts w:ascii="Times New Roman" w:eastAsia="Times New Roman" w:hAnsi="Times New Roman" w:cs="Times New Roman"/>
          <w:sz w:val="24"/>
          <w:szCs w:val="24"/>
        </w:rPr>
        <w:t xml:space="preserve">Name    </w:t>
      </w:r>
      <w:r>
        <w:tab/>
      </w:r>
      <w:r>
        <w:tab/>
      </w:r>
      <w:r>
        <w:tab/>
      </w:r>
      <w:r>
        <w:tab/>
      </w:r>
      <w:r>
        <w:tab/>
      </w:r>
      <w:r>
        <w:tab/>
      </w:r>
      <w:r w:rsidR="00A5319F">
        <w:rPr>
          <w:rFonts w:ascii="Times New Roman" w:eastAsia="Times New Roman" w:hAnsi="Times New Roman" w:cs="Times New Roman"/>
          <w:sz w:val="24"/>
          <w:szCs w:val="24"/>
        </w:rPr>
        <w:t>University Roll no.</w:t>
      </w:r>
      <w:r>
        <w:tab/>
      </w:r>
      <w:r>
        <w:tab/>
      </w:r>
      <w:r>
        <w:tab/>
      </w:r>
    </w:p>
    <w:p w14:paraId="6442B112" w14:textId="7013DAA8" w:rsidR="003333A0" w:rsidRDefault="00F634F5">
      <w:pPr>
        <w:spacing w:line="360" w:lineRule="auto"/>
        <w:ind w:left="720" w:firstLine="720"/>
        <w:jc w:val="both"/>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Akshat</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Bisht</w:t>
      </w:r>
      <w:proofErr w:type="spellEnd"/>
      <w:r w:rsidR="007E39E0">
        <w:tab/>
      </w:r>
      <w:r w:rsidR="007E39E0">
        <w:tab/>
      </w:r>
      <w:r w:rsidR="007E39E0">
        <w:tab/>
      </w:r>
      <w:r w:rsidR="007E39E0">
        <w:tab/>
      </w:r>
      <w:r w:rsidR="007E39E0">
        <w:tab/>
      </w:r>
      <w:r w:rsidR="00586EC4">
        <w:rPr>
          <w:rFonts w:ascii="Bookman Old Style" w:eastAsia="Bookman Old Style" w:hAnsi="Bookman Old Style" w:cs="Bookman Old Style"/>
          <w:sz w:val="24"/>
          <w:szCs w:val="24"/>
        </w:rPr>
        <w:t>202</w:t>
      </w:r>
      <w:r>
        <w:rPr>
          <w:rFonts w:ascii="Bookman Old Style" w:eastAsia="Bookman Old Style" w:hAnsi="Bookman Old Style" w:cs="Bookman Old Style"/>
          <w:sz w:val="24"/>
          <w:szCs w:val="24"/>
        </w:rPr>
        <w:t>1070</w:t>
      </w:r>
      <w:bookmarkStart w:id="0" w:name="_GoBack"/>
      <w:bookmarkEnd w:id="0"/>
    </w:p>
    <w:p w14:paraId="34CE0A41" w14:textId="77777777" w:rsidR="003333A0" w:rsidRDefault="003333A0">
      <w:pPr>
        <w:pBdr>
          <w:bottom w:val="single" w:sz="12" w:space="1" w:color="000000"/>
        </w:pBdr>
        <w:spacing w:line="480" w:lineRule="auto"/>
        <w:jc w:val="center"/>
        <w:rPr>
          <w:rFonts w:ascii="Times New Roman" w:eastAsia="Times New Roman" w:hAnsi="Times New Roman" w:cs="Times New Roman"/>
          <w:b/>
          <w:sz w:val="36"/>
          <w:szCs w:val="36"/>
        </w:rPr>
      </w:pPr>
    </w:p>
    <w:p w14:paraId="62EBF3C5" w14:textId="77777777" w:rsidR="003333A0" w:rsidRDefault="003333A0">
      <w:pPr>
        <w:pBdr>
          <w:bottom w:val="single" w:sz="12" w:space="1" w:color="000000"/>
        </w:pBdr>
        <w:spacing w:line="480" w:lineRule="auto"/>
        <w:jc w:val="center"/>
        <w:rPr>
          <w:rFonts w:ascii="Times New Roman" w:eastAsia="Times New Roman" w:hAnsi="Times New Roman" w:cs="Times New Roman"/>
          <w:b/>
          <w:sz w:val="36"/>
          <w:szCs w:val="36"/>
        </w:rPr>
      </w:pPr>
    </w:p>
    <w:p w14:paraId="6D98A12B" w14:textId="77777777" w:rsidR="003333A0" w:rsidRDefault="003333A0">
      <w:pPr>
        <w:pBdr>
          <w:bottom w:val="single" w:sz="12" w:space="1" w:color="000000"/>
        </w:pBdr>
        <w:spacing w:line="480" w:lineRule="auto"/>
        <w:jc w:val="center"/>
        <w:rPr>
          <w:rFonts w:ascii="Times New Roman" w:eastAsia="Times New Roman" w:hAnsi="Times New Roman" w:cs="Times New Roman"/>
          <w:b/>
          <w:sz w:val="36"/>
          <w:szCs w:val="36"/>
        </w:rPr>
      </w:pPr>
    </w:p>
    <w:p w14:paraId="2946DB82" w14:textId="77777777" w:rsidR="003333A0" w:rsidRDefault="003333A0">
      <w:pPr>
        <w:pBdr>
          <w:bottom w:val="single" w:sz="12" w:space="1" w:color="000000"/>
        </w:pBdr>
        <w:spacing w:line="480" w:lineRule="auto"/>
        <w:jc w:val="center"/>
        <w:rPr>
          <w:rFonts w:ascii="Times New Roman" w:eastAsia="Times New Roman" w:hAnsi="Times New Roman" w:cs="Times New Roman"/>
          <w:b/>
          <w:sz w:val="36"/>
          <w:szCs w:val="36"/>
        </w:rPr>
      </w:pPr>
    </w:p>
    <w:p w14:paraId="5997CC1D" w14:textId="77777777" w:rsidR="003333A0" w:rsidRDefault="003333A0">
      <w:pPr>
        <w:pBdr>
          <w:bottom w:val="single" w:sz="12" w:space="1" w:color="000000"/>
        </w:pBdr>
        <w:spacing w:line="480" w:lineRule="auto"/>
        <w:jc w:val="center"/>
        <w:rPr>
          <w:rFonts w:ascii="Times New Roman" w:eastAsia="Times New Roman" w:hAnsi="Times New Roman" w:cs="Times New Roman"/>
          <w:b/>
          <w:sz w:val="36"/>
          <w:szCs w:val="36"/>
        </w:rPr>
      </w:pPr>
    </w:p>
    <w:p w14:paraId="110FFD37" w14:textId="77777777" w:rsidR="003333A0" w:rsidRDefault="003333A0">
      <w:pPr>
        <w:pBdr>
          <w:bottom w:val="single" w:sz="12" w:space="1" w:color="000000"/>
        </w:pBdr>
        <w:spacing w:line="480" w:lineRule="auto"/>
        <w:jc w:val="center"/>
        <w:rPr>
          <w:rFonts w:ascii="Times New Roman" w:eastAsia="Times New Roman" w:hAnsi="Times New Roman" w:cs="Times New Roman"/>
          <w:b/>
          <w:sz w:val="36"/>
          <w:szCs w:val="36"/>
        </w:rPr>
      </w:pPr>
    </w:p>
    <w:p w14:paraId="6B699379" w14:textId="77777777" w:rsidR="003333A0" w:rsidRDefault="003333A0">
      <w:pPr>
        <w:pBdr>
          <w:bottom w:val="single" w:sz="12" w:space="1" w:color="000000"/>
        </w:pBdr>
        <w:spacing w:line="480" w:lineRule="auto"/>
        <w:jc w:val="center"/>
        <w:rPr>
          <w:rFonts w:ascii="Times New Roman" w:eastAsia="Times New Roman" w:hAnsi="Times New Roman" w:cs="Times New Roman"/>
          <w:b/>
          <w:sz w:val="36"/>
          <w:szCs w:val="36"/>
        </w:rPr>
      </w:pPr>
    </w:p>
    <w:p w14:paraId="3FE9F23F" w14:textId="77777777" w:rsidR="003333A0" w:rsidRDefault="003333A0">
      <w:pPr>
        <w:pBdr>
          <w:bottom w:val="single" w:sz="12" w:space="1" w:color="000000"/>
        </w:pBdr>
        <w:spacing w:line="480" w:lineRule="auto"/>
        <w:jc w:val="center"/>
        <w:rPr>
          <w:rFonts w:ascii="Times New Roman" w:eastAsia="Times New Roman" w:hAnsi="Times New Roman" w:cs="Times New Roman"/>
          <w:b/>
          <w:sz w:val="36"/>
          <w:szCs w:val="36"/>
        </w:rPr>
      </w:pPr>
    </w:p>
    <w:p w14:paraId="1F72F646" w14:textId="77777777" w:rsidR="003333A0" w:rsidRDefault="003333A0">
      <w:pPr>
        <w:pBdr>
          <w:bottom w:val="single" w:sz="12" w:space="1" w:color="000000"/>
        </w:pBdr>
        <w:spacing w:line="480" w:lineRule="auto"/>
        <w:jc w:val="center"/>
        <w:rPr>
          <w:rFonts w:ascii="Times New Roman" w:eastAsia="Times New Roman" w:hAnsi="Times New Roman" w:cs="Times New Roman"/>
          <w:b/>
          <w:sz w:val="36"/>
          <w:szCs w:val="36"/>
        </w:rPr>
      </w:pPr>
    </w:p>
    <w:p w14:paraId="22E0FC93" w14:textId="77777777" w:rsidR="003333A0" w:rsidRDefault="00586EC4">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08CE6F91" w14:textId="77777777" w:rsidR="003333A0" w:rsidRDefault="003333A0">
      <w:pPr>
        <w:jc w:val="center"/>
        <w:rPr>
          <w:b/>
        </w:rPr>
      </w:pPr>
    </w:p>
    <w:tbl>
      <w:tblPr>
        <w:tblW w:w="7373" w:type="dxa"/>
        <w:jc w:val="center"/>
        <w:tblLayout w:type="fixed"/>
        <w:tblLook w:val="0400" w:firstRow="0" w:lastRow="0" w:firstColumn="0" w:lastColumn="0" w:noHBand="0" w:noVBand="1"/>
      </w:tblPr>
      <w:tblGrid>
        <w:gridCol w:w="1633"/>
        <w:gridCol w:w="4448"/>
        <w:gridCol w:w="1292"/>
      </w:tblGrid>
      <w:tr w:rsidR="003333A0" w14:paraId="6B57E813" w14:textId="77777777">
        <w:trPr>
          <w:trHeight w:val="449"/>
          <w:jc w:val="center"/>
        </w:trPr>
        <w:tc>
          <w:tcPr>
            <w:tcW w:w="1633" w:type="dxa"/>
          </w:tcPr>
          <w:p w14:paraId="34D59BAF" w14:textId="77777777" w:rsidR="003333A0" w:rsidRDefault="00586EC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8" w:type="dxa"/>
          </w:tcPr>
          <w:p w14:paraId="31FF54C8" w14:textId="77777777" w:rsidR="003333A0" w:rsidRDefault="00586EC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2" w:type="dxa"/>
          </w:tcPr>
          <w:p w14:paraId="5EA52C75" w14:textId="77777777" w:rsidR="003333A0" w:rsidRDefault="00586EC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3333A0" w14:paraId="48CDAFC9" w14:textId="77777777">
        <w:trPr>
          <w:trHeight w:val="433"/>
          <w:jc w:val="center"/>
        </w:trPr>
        <w:tc>
          <w:tcPr>
            <w:tcW w:w="1633" w:type="dxa"/>
          </w:tcPr>
          <w:p w14:paraId="11F3E175" w14:textId="77777777" w:rsidR="003333A0" w:rsidRDefault="00586EC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8" w:type="dxa"/>
          </w:tcPr>
          <w:p w14:paraId="2635E364" w14:textId="77777777" w:rsidR="003333A0" w:rsidRDefault="00586E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2" w:type="dxa"/>
          </w:tcPr>
          <w:p w14:paraId="61CDCEAD" w14:textId="5DEDE339" w:rsidR="003333A0" w:rsidRDefault="00A8229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3333A0" w14:paraId="36C6A5ED" w14:textId="77777777">
        <w:trPr>
          <w:trHeight w:val="433"/>
          <w:jc w:val="center"/>
        </w:trPr>
        <w:tc>
          <w:tcPr>
            <w:tcW w:w="1633" w:type="dxa"/>
          </w:tcPr>
          <w:p w14:paraId="6E9CCBE4" w14:textId="77777777" w:rsidR="003333A0" w:rsidRDefault="00586EC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8" w:type="dxa"/>
          </w:tcPr>
          <w:p w14:paraId="61815466" w14:textId="77777777" w:rsidR="003333A0" w:rsidRDefault="00586E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2" w:type="dxa"/>
          </w:tcPr>
          <w:p w14:paraId="6BB9E253" w14:textId="282EB851" w:rsidR="003333A0" w:rsidRDefault="00A8229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3333A0" w14:paraId="01AE3113" w14:textId="77777777">
        <w:trPr>
          <w:trHeight w:val="433"/>
          <w:jc w:val="center"/>
        </w:trPr>
        <w:tc>
          <w:tcPr>
            <w:tcW w:w="1633" w:type="dxa"/>
          </w:tcPr>
          <w:p w14:paraId="3B873C9E" w14:textId="77777777" w:rsidR="003333A0" w:rsidRDefault="00586EC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8" w:type="dxa"/>
          </w:tcPr>
          <w:p w14:paraId="52CDFA90" w14:textId="77777777" w:rsidR="003333A0" w:rsidRDefault="00586E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2" w:type="dxa"/>
          </w:tcPr>
          <w:p w14:paraId="23DE523C" w14:textId="6145863E" w:rsidR="003333A0" w:rsidRDefault="00A8229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3333A0" w14:paraId="43328748" w14:textId="77777777">
        <w:trPr>
          <w:trHeight w:val="449"/>
          <w:jc w:val="center"/>
        </w:trPr>
        <w:tc>
          <w:tcPr>
            <w:tcW w:w="1633" w:type="dxa"/>
          </w:tcPr>
          <w:p w14:paraId="49B15BF2" w14:textId="77777777" w:rsidR="003333A0" w:rsidRDefault="00586EC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8" w:type="dxa"/>
          </w:tcPr>
          <w:p w14:paraId="2C269058" w14:textId="77777777" w:rsidR="003333A0" w:rsidRDefault="00586E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2" w:type="dxa"/>
          </w:tcPr>
          <w:p w14:paraId="52E56223" w14:textId="76556FF3" w:rsidR="003333A0" w:rsidRDefault="00A8229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6-7</w:t>
            </w:r>
          </w:p>
        </w:tc>
      </w:tr>
      <w:tr w:rsidR="003333A0" w14:paraId="48892808" w14:textId="77777777">
        <w:trPr>
          <w:trHeight w:val="449"/>
          <w:jc w:val="center"/>
        </w:trPr>
        <w:tc>
          <w:tcPr>
            <w:tcW w:w="1633" w:type="dxa"/>
          </w:tcPr>
          <w:p w14:paraId="2A0002B6" w14:textId="77777777" w:rsidR="003333A0" w:rsidRDefault="00586EC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8" w:type="dxa"/>
          </w:tcPr>
          <w:p w14:paraId="4D350AAF" w14:textId="77777777" w:rsidR="003333A0" w:rsidRDefault="00586E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2" w:type="dxa"/>
          </w:tcPr>
          <w:p w14:paraId="07547A01" w14:textId="2B7ED77F" w:rsidR="003333A0" w:rsidRDefault="00A8229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8-9</w:t>
            </w:r>
          </w:p>
        </w:tc>
      </w:tr>
      <w:tr w:rsidR="003333A0" w14:paraId="071E4E01" w14:textId="77777777">
        <w:trPr>
          <w:trHeight w:val="433"/>
          <w:jc w:val="center"/>
        </w:trPr>
        <w:tc>
          <w:tcPr>
            <w:tcW w:w="1633" w:type="dxa"/>
          </w:tcPr>
          <w:p w14:paraId="5043CB0F" w14:textId="77777777" w:rsidR="003333A0" w:rsidRDefault="003333A0">
            <w:pPr>
              <w:widowControl w:val="0"/>
              <w:jc w:val="center"/>
              <w:rPr>
                <w:rFonts w:ascii="Times New Roman" w:eastAsia="Times New Roman" w:hAnsi="Times New Roman" w:cs="Times New Roman"/>
                <w:sz w:val="24"/>
                <w:szCs w:val="24"/>
              </w:rPr>
            </w:pPr>
          </w:p>
        </w:tc>
        <w:tc>
          <w:tcPr>
            <w:tcW w:w="4448" w:type="dxa"/>
          </w:tcPr>
          <w:p w14:paraId="476E51CF" w14:textId="77777777" w:rsidR="003333A0" w:rsidRDefault="00586E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2" w:type="dxa"/>
          </w:tcPr>
          <w:p w14:paraId="07459315" w14:textId="64E39B79" w:rsidR="003333A0" w:rsidRDefault="00A8229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bl>
    <w:p w14:paraId="6537F28F" w14:textId="77777777" w:rsidR="003333A0" w:rsidRDefault="003333A0">
      <w:pPr>
        <w:jc w:val="center"/>
        <w:rPr>
          <w:b/>
        </w:rPr>
      </w:pPr>
    </w:p>
    <w:p w14:paraId="6DFB9E20" w14:textId="77777777" w:rsidR="003333A0" w:rsidRDefault="003333A0">
      <w:pPr>
        <w:spacing w:line="480" w:lineRule="auto"/>
        <w:jc w:val="center"/>
        <w:rPr>
          <w:rFonts w:ascii="Bookman Old Style" w:eastAsia="Bookman Old Style" w:hAnsi="Bookman Old Style" w:cs="Bookman Old Style"/>
          <w:sz w:val="32"/>
          <w:szCs w:val="32"/>
        </w:rPr>
      </w:pPr>
    </w:p>
    <w:p w14:paraId="70DF9E56" w14:textId="77777777" w:rsidR="003333A0" w:rsidRDefault="003333A0">
      <w:pPr>
        <w:spacing w:line="480" w:lineRule="auto"/>
        <w:jc w:val="center"/>
        <w:rPr>
          <w:rFonts w:ascii="Bookman Old Style" w:eastAsia="Bookman Old Style" w:hAnsi="Bookman Old Style" w:cs="Bookman Old Style"/>
          <w:sz w:val="32"/>
          <w:szCs w:val="32"/>
        </w:rPr>
      </w:pPr>
    </w:p>
    <w:p w14:paraId="44E871BC" w14:textId="77777777" w:rsidR="003333A0" w:rsidRDefault="003333A0">
      <w:pPr>
        <w:spacing w:line="480" w:lineRule="auto"/>
        <w:jc w:val="center"/>
        <w:rPr>
          <w:rFonts w:ascii="Bookman Old Style" w:eastAsia="Bookman Old Style" w:hAnsi="Bookman Old Style" w:cs="Bookman Old Style"/>
          <w:sz w:val="32"/>
          <w:szCs w:val="32"/>
        </w:rPr>
      </w:pPr>
    </w:p>
    <w:p w14:paraId="144A5D23" w14:textId="77777777" w:rsidR="003333A0" w:rsidRDefault="003333A0">
      <w:pPr>
        <w:spacing w:line="480" w:lineRule="auto"/>
        <w:jc w:val="center"/>
        <w:rPr>
          <w:rFonts w:ascii="Bookman Old Style" w:eastAsia="Bookman Old Style" w:hAnsi="Bookman Old Style" w:cs="Bookman Old Style"/>
          <w:sz w:val="32"/>
          <w:szCs w:val="32"/>
        </w:rPr>
      </w:pPr>
    </w:p>
    <w:p w14:paraId="738610EB" w14:textId="77777777" w:rsidR="003333A0" w:rsidRDefault="003333A0">
      <w:pPr>
        <w:spacing w:line="480" w:lineRule="auto"/>
        <w:jc w:val="center"/>
        <w:rPr>
          <w:rFonts w:ascii="Bookman Old Style" w:eastAsia="Bookman Old Style" w:hAnsi="Bookman Old Style" w:cs="Bookman Old Style"/>
          <w:sz w:val="32"/>
          <w:szCs w:val="32"/>
        </w:rPr>
      </w:pPr>
    </w:p>
    <w:p w14:paraId="637805D2" w14:textId="77777777" w:rsidR="003333A0" w:rsidRDefault="003333A0">
      <w:pPr>
        <w:spacing w:line="480" w:lineRule="auto"/>
        <w:jc w:val="center"/>
        <w:rPr>
          <w:rFonts w:ascii="Bookman Old Style" w:eastAsia="Bookman Old Style" w:hAnsi="Bookman Old Style" w:cs="Bookman Old Style"/>
          <w:sz w:val="32"/>
          <w:szCs w:val="32"/>
        </w:rPr>
      </w:pPr>
    </w:p>
    <w:p w14:paraId="463F29E8" w14:textId="77777777" w:rsidR="003333A0" w:rsidRDefault="003333A0">
      <w:pPr>
        <w:spacing w:line="480" w:lineRule="auto"/>
        <w:jc w:val="center"/>
        <w:rPr>
          <w:rFonts w:ascii="Bookman Old Style" w:eastAsia="Bookman Old Style" w:hAnsi="Bookman Old Style" w:cs="Bookman Old Style"/>
          <w:sz w:val="32"/>
          <w:szCs w:val="32"/>
        </w:rPr>
        <w:sectPr w:rsidR="003333A0">
          <w:footerReference w:type="default" r:id="rId12"/>
          <w:pgSz w:w="11906" w:h="16838"/>
          <w:pgMar w:top="1440" w:right="1440" w:bottom="1440" w:left="1440" w:header="0" w:footer="720" w:gutter="0"/>
          <w:pgNumType w:start="1"/>
          <w:cols w:space="720"/>
          <w:formProt w:val="0"/>
          <w:docGrid w:linePitch="100" w:charSpace="4096"/>
        </w:sectPr>
      </w:pPr>
    </w:p>
    <w:p w14:paraId="17013401" w14:textId="77777777" w:rsidR="003333A0" w:rsidRDefault="00586EC4">
      <w:pPr>
        <w:spacing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1</w:t>
      </w:r>
    </w:p>
    <w:p w14:paraId="327B9879" w14:textId="77777777" w:rsidR="003333A0" w:rsidRDefault="295F0A6C">
      <w:pPr>
        <w:spacing w:line="360" w:lineRule="auto"/>
        <w:jc w:val="center"/>
        <w:rPr>
          <w:rFonts w:ascii="Times New Roman" w:eastAsia="Times New Roman" w:hAnsi="Times New Roman" w:cs="Times New Roman"/>
          <w:b/>
          <w:bCs/>
          <w:sz w:val="36"/>
          <w:szCs w:val="36"/>
        </w:rPr>
      </w:pPr>
      <w:r w:rsidRPr="295F0A6C">
        <w:rPr>
          <w:rFonts w:ascii="Times New Roman" w:eastAsia="Times New Roman" w:hAnsi="Times New Roman" w:cs="Times New Roman"/>
          <w:b/>
          <w:bCs/>
          <w:sz w:val="36"/>
          <w:szCs w:val="36"/>
        </w:rPr>
        <w:t xml:space="preserve">Introduction </w:t>
      </w:r>
    </w:p>
    <w:p w14:paraId="6BC3A70A" w14:textId="77777777" w:rsidR="003333A0" w:rsidRDefault="295F0A6C" w:rsidP="295F0A6C">
      <w:pPr>
        <w:spacing w:before="120" w:after="120" w:line="360" w:lineRule="auto"/>
        <w:jc w:val="both"/>
        <w:rPr>
          <w:color w:val="000000" w:themeColor="text1"/>
          <w:sz w:val="24"/>
          <w:szCs w:val="24"/>
        </w:rPr>
      </w:pPr>
      <w:r w:rsidRPr="295F0A6C">
        <w:rPr>
          <w:rFonts w:ascii="Times New Roman" w:eastAsia="Times New Roman" w:hAnsi="Times New Roman" w:cs="Times New Roman"/>
          <w:color w:val="000000" w:themeColor="text1"/>
          <w:sz w:val="24"/>
          <w:szCs w:val="24"/>
        </w:rPr>
        <w:t xml:space="preserve">The rise of digital transactions has significantly increased the convenience of financial operations. However, this also has led to a surge in </w:t>
      </w:r>
      <w:proofErr w:type="spellStart"/>
      <w:r w:rsidRPr="295F0A6C">
        <w:rPr>
          <w:rFonts w:ascii="Times New Roman" w:eastAsia="Times New Roman" w:hAnsi="Times New Roman" w:cs="Times New Roman"/>
          <w:color w:val="000000" w:themeColor="text1"/>
          <w:sz w:val="24"/>
          <w:szCs w:val="24"/>
        </w:rPr>
        <w:t>cyber crimes</w:t>
      </w:r>
      <w:proofErr w:type="spellEnd"/>
      <w:r w:rsidRPr="295F0A6C">
        <w:rPr>
          <w:rFonts w:ascii="Times New Roman" w:eastAsia="Times New Roman" w:hAnsi="Times New Roman" w:cs="Times New Roman"/>
          <w:color w:val="000000" w:themeColor="text1"/>
          <w:sz w:val="24"/>
          <w:szCs w:val="24"/>
        </w:rPr>
        <w:t xml:space="preserve">, particularly credit card fraud. This project aims to develop a </w:t>
      </w:r>
      <w:r w:rsidRPr="295F0A6C">
        <w:rPr>
          <w:rFonts w:ascii="Times New Roman" w:eastAsia="Times New Roman" w:hAnsi="Times New Roman" w:cs="Times New Roman"/>
          <w:b/>
          <w:bCs/>
          <w:color w:val="000000" w:themeColor="text1"/>
          <w:sz w:val="24"/>
          <w:szCs w:val="24"/>
        </w:rPr>
        <w:t xml:space="preserve">robust prevention framework to detect fraudulent credit card transactions </w:t>
      </w:r>
      <w:r w:rsidRPr="295F0A6C">
        <w:rPr>
          <w:rFonts w:ascii="Times New Roman" w:eastAsia="Times New Roman" w:hAnsi="Times New Roman" w:cs="Times New Roman"/>
          <w:color w:val="000000" w:themeColor="text1"/>
          <w:sz w:val="24"/>
          <w:szCs w:val="24"/>
        </w:rPr>
        <w:t>using advanced machine learning algorithms.</w:t>
      </w:r>
      <w:r w:rsidRPr="295F0A6C">
        <w:rPr>
          <w:color w:val="000000" w:themeColor="text1"/>
          <w:sz w:val="24"/>
          <w:szCs w:val="24"/>
        </w:rPr>
        <w:t xml:space="preserve"> </w:t>
      </w:r>
    </w:p>
    <w:p w14:paraId="3E7A9F1C" w14:textId="77777777" w:rsidR="003333A0" w:rsidRDefault="00586EC4">
      <w:pPr>
        <w:numPr>
          <w:ilvl w:val="1"/>
          <w:numId w:val="20"/>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bCs/>
          <w:sz w:val="28"/>
          <w:szCs w:val="28"/>
        </w:rPr>
        <w:t>Introduction</w:t>
      </w:r>
    </w:p>
    <w:p w14:paraId="3B7B4B86" w14:textId="77777777" w:rsidR="003333A0" w:rsidRDefault="003333A0">
      <w:pPr>
        <w:pStyle w:val="Heading4"/>
        <w:spacing w:line="360" w:lineRule="auto"/>
        <w:rPr>
          <w:rFonts w:ascii="system-ui" w:eastAsia="system-ui" w:hAnsi="system-ui" w:cs="system-ui"/>
          <w:i w:val="0"/>
          <w:iCs w:val="0"/>
          <w:sz w:val="24"/>
          <w:szCs w:val="24"/>
        </w:rPr>
      </w:pPr>
    </w:p>
    <w:p w14:paraId="1D0EEE26" w14:textId="77777777" w:rsidR="003333A0" w:rsidRDefault="00586EC4">
      <w:pPr>
        <w:spacing w:line="360" w:lineRule="auto"/>
      </w:pPr>
      <w:r>
        <w:rPr>
          <w:noProof/>
          <w:lang w:val="en-IN"/>
        </w:rPr>
        <w:drawing>
          <wp:anchor distT="0" distB="0" distL="0" distR="0" simplePos="0" relativeHeight="150994943" behindDoc="0" locked="0" layoutInCell="0" allowOverlap="1" wp14:anchorId="7484B622" wp14:editId="49DF6EBD">
            <wp:simplePos x="0" y="0"/>
            <wp:positionH relativeFrom="column">
              <wp:align>center</wp:align>
            </wp:positionH>
            <wp:positionV relativeFrom="paragraph">
              <wp:posOffset>635</wp:posOffset>
            </wp:positionV>
            <wp:extent cx="4130040" cy="254508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3"/>
                    <a:stretch>
                      <a:fillRect/>
                    </a:stretch>
                  </pic:blipFill>
                  <pic:spPr bwMode="auto">
                    <a:xfrm>
                      <a:off x="0" y="0"/>
                      <a:ext cx="4130040" cy="2545080"/>
                    </a:xfrm>
                    <a:prstGeom prst="rect">
                      <a:avLst/>
                    </a:prstGeom>
                  </pic:spPr>
                </pic:pic>
              </a:graphicData>
            </a:graphic>
          </wp:anchor>
        </w:drawing>
      </w:r>
    </w:p>
    <w:p w14:paraId="6EDABE2D" w14:textId="248A959C" w:rsidR="003333A0" w:rsidRDefault="00586EC4">
      <w:pPr>
        <w:spacing w:line="360" w:lineRule="auto"/>
        <w:ind w:left="720" w:firstLine="720"/>
      </w:pPr>
      <w:r>
        <w:tab/>
      </w:r>
      <w:r>
        <w:tab/>
      </w:r>
      <w:r>
        <w:tab/>
      </w:r>
    </w:p>
    <w:p w14:paraId="3A0FF5F2" w14:textId="77777777" w:rsidR="003333A0" w:rsidRDefault="003333A0">
      <w:pPr>
        <w:spacing w:before="120" w:after="120" w:line="360" w:lineRule="auto"/>
        <w:jc w:val="both"/>
        <w:rPr>
          <w:rFonts w:ascii="Times New Roman" w:eastAsia="Times New Roman" w:hAnsi="Times New Roman" w:cs="Times New Roman"/>
          <w:sz w:val="24"/>
          <w:szCs w:val="24"/>
        </w:rPr>
      </w:pPr>
    </w:p>
    <w:p w14:paraId="58E50E8B" w14:textId="77777777" w:rsidR="00A5319F" w:rsidRDefault="00A5319F">
      <w:pPr>
        <w:pStyle w:val="Heading4"/>
        <w:spacing w:line="360" w:lineRule="auto"/>
        <w:ind w:firstLine="720"/>
        <w:rPr>
          <w:rFonts w:ascii="system-ui" w:eastAsia="system-ui" w:hAnsi="system-ui" w:cs="system-ui"/>
          <w:i w:val="0"/>
          <w:iCs w:val="0"/>
          <w:sz w:val="24"/>
          <w:szCs w:val="24"/>
        </w:rPr>
      </w:pPr>
    </w:p>
    <w:p w14:paraId="666BDAD0" w14:textId="77777777" w:rsidR="00A5319F" w:rsidRDefault="00A5319F">
      <w:pPr>
        <w:pStyle w:val="Heading4"/>
        <w:spacing w:line="360" w:lineRule="auto"/>
        <w:ind w:firstLine="720"/>
        <w:rPr>
          <w:rFonts w:ascii="system-ui" w:eastAsia="system-ui" w:hAnsi="system-ui" w:cs="system-ui"/>
          <w:i w:val="0"/>
          <w:iCs w:val="0"/>
          <w:sz w:val="24"/>
          <w:szCs w:val="24"/>
        </w:rPr>
      </w:pPr>
    </w:p>
    <w:p w14:paraId="52B6421E" w14:textId="77777777" w:rsidR="00A5319F" w:rsidRDefault="00A5319F">
      <w:pPr>
        <w:pStyle w:val="Heading4"/>
        <w:spacing w:line="360" w:lineRule="auto"/>
        <w:ind w:firstLine="720"/>
        <w:rPr>
          <w:rFonts w:ascii="system-ui" w:eastAsia="system-ui" w:hAnsi="system-ui" w:cs="system-ui"/>
          <w:i w:val="0"/>
          <w:iCs w:val="0"/>
          <w:sz w:val="24"/>
          <w:szCs w:val="24"/>
        </w:rPr>
      </w:pPr>
    </w:p>
    <w:p w14:paraId="35134999" w14:textId="77777777" w:rsidR="00A5319F" w:rsidRDefault="00A5319F">
      <w:pPr>
        <w:pStyle w:val="Heading4"/>
        <w:spacing w:line="360" w:lineRule="auto"/>
        <w:ind w:firstLine="720"/>
        <w:rPr>
          <w:rFonts w:ascii="system-ui" w:eastAsia="system-ui" w:hAnsi="system-ui" w:cs="system-ui"/>
          <w:i w:val="0"/>
          <w:iCs w:val="0"/>
          <w:sz w:val="24"/>
          <w:szCs w:val="24"/>
        </w:rPr>
      </w:pPr>
    </w:p>
    <w:p w14:paraId="00DE42FC" w14:textId="77777777" w:rsidR="00A5319F" w:rsidRDefault="00A5319F" w:rsidP="00A5319F">
      <w:pPr>
        <w:pStyle w:val="Heading4"/>
        <w:spacing w:line="360" w:lineRule="auto"/>
        <w:rPr>
          <w:rFonts w:ascii="system-ui" w:eastAsia="system-ui" w:hAnsi="system-ui" w:cs="system-ui"/>
          <w:i w:val="0"/>
          <w:iCs w:val="0"/>
          <w:sz w:val="24"/>
          <w:szCs w:val="24"/>
        </w:rPr>
      </w:pPr>
    </w:p>
    <w:p w14:paraId="69BC7777" w14:textId="775C56A5" w:rsidR="00A5319F" w:rsidRDefault="00A5319F" w:rsidP="00A5319F">
      <w:pPr>
        <w:pStyle w:val="Heading4"/>
        <w:spacing w:line="360" w:lineRule="auto"/>
        <w:ind w:left="2160" w:firstLine="720"/>
        <w:jc w:val="both"/>
        <w:rPr>
          <w:rFonts w:ascii="system-ui" w:eastAsia="system-ui" w:hAnsi="system-ui" w:cs="system-ui"/>
          <w:i w:val="0"/>
          <w:iCs w:val="0"/>
          <w:sz w:val="24"/>
          <w:szCs w:val="24"/>
        </w:rPr>
      </w:pPr>
      <w:r>
        <w:rPr>
          <w:b/>
          <w:bCs/>
        </w:rPr>
        <w:t>Fig 1.1 – Preventing Cyber Crimes</w:t>
      </w:r>
    </w:p>
    <w:p w14:paraId="7E3FF9BA" w14:textId="77777777" w:rsidR="00A5319F" w:rsidRDefault="00A5319F">
      <w:pPr>
        <w:pStyle w:val="Heading4"/>
        <w:spacing w:line="360" w:lineRule="auto"/>
        <w:ind w:firstLine="720"/>
        <w:rPr>
          <w:rFonts w:ascii="system-ui" w:eastAsia="system-ui" w:hAnsi="system-ui" w:cs="system-ui"/>
          <w:i w:val="0"/>
          <w:iCs w:val="0"/>
          <w:sz w:val="24"/>
          <w:szCs w:val="24"/>
        </w:rPr>
      </w:pPr>
    </w:p>
    <w:p w14:paraId="2C74DE5F" w14:textId="77777777" w:rsidR="00A5319F" w:rsidRDefault="00A5319F">
      <w:pPr>
        <w:pStyle w:val="Heading4"/>
        <w:spacing w:line="360" w:lineRule="auto"/>
        <w:ind w:firstLine="720"/>
        <w:rPr>
          <w:rFonts w:ascii="system-ui" w:eastAsia="system-ui" w:hAnsi="system-ui" w:cs="system-ui"/>
          <w:i w:val="0"/>
          <w:iCs w:val="0"/>
          <w:sz w:val="24"/>
          <w:szCs w:val="24"/>
        </w:rPr>
      </w:pPr>
    </w:p>
    <w:p w14:paraId="0E47612E" w14:textId="77777777" w:rsidR="003333A0" w:rsidRDefault="00586EC4">
      <w:pPr>
        <w:pStyle w:val="Heading4"/>
        <w:spacing w:line="360" w:lineRule="auto"/>
        <w:ind w:firstLine="720"/>
        <w:rPr>
          <w:rFonts w:ascii="system-ui" w:eastAsia="system-ui" w:hAnsi="system-ui" w:cs="system-ui"/>
          <w:i w:val="0"/>
          <w:iCs w:val="0"/>
          <w:color w:val="374151"/>
          <w:sz w:val="24"/>
          <w:szCs w:val="24"/>
        </w:rPr>
      </w:pPr>
      <w:r>
        <w:rPr>
          <w:rFonts w:ascii="system-ui" w:eastAsia="system-ui" w:hAnsi="system-ui" w:cs="system-ui"/>
          <w:i w:val="0"/>
          <w:iCs w:val="0"/>
          <w:sz w:val="24"/>
          <w:szCs w:val="24"/>
        </w:rPr>
        <w:t>1.1 Objectives</w:t>
      </w:r>
    </w:p>
    <w:p w14:paraId="47ACDC38" w14:textId="77777777" w:rsidR="003333A0" w:rsidRDefault="295F0A6C" w:rsidP="295F0A6C">
      <w:pPr>
        <w:pStyle w:val="BodyText"/>
        <w:numPr>
          <w:ilvl w:val="0"/>
          <w:numId w:val="24"/>
        </w:numPr>
        <w:spacing w:line="360" w:lineRule="auto"/>
        <w:rPr>
          <w:rFonts w:ascii="Times New Roman" w:eastAsia="Times New Roman" w:hAnsi="Times New Roman" w:cs="Times New Roman"/>
          <w:color w:val="374151"/>
          <w:sz w:val="24"/>
          <w:szCs w:val="24"/>
        </w:rPr>
      </w:pPr>
      <w:r w:rsidRPr="295F0A6C">
        <w:rPr>
          <w:rFonts w:ascii="Times New Roman" w:eastAsia="Times New Roman" w:hAnsi="Times New Roman" w:cs="Times New Roman"/>
          <w:color w:val="374151"/>
          <w:sz w:val="24"/>
          <w:szCs w:val="24"/>
        </w:rPr>
        <w:t>To understand and identify patterns indicative of fraudulent transactions.</w:t>
      </w:r>
    </w:p>
    <w:p w14:paraId="40032EC0" w14:textId="77777777" w:rsidR="003333A0" w:rsidRPr="00A5319F" w:rsidRDefault="295F0A6C" w:rsidP="295F0A6C">
      <w:pPr>
        <w:pStyle w:val="BodyText"/>
        <w:numPr>
          <w:ilvl w:val="0"/>
          <w:numId w:val="21"/>
        </w:numPr>
        <w:spacing w:after="0"/>
        <w:rPr>
          <w:rFonts w:ascii="Times New Roman" w:eastAsia="Times New Roman" w:hAnsi="Times New Roman" w:cs="Times New Roman"/>
          <w:color w:val="404040" w:themeColor="text1" w:themeTint="BF"/>
          <w:sz w:val="24"/>
          <w:szCs w:val="24"/>
        </w:rPr>
      </w:pPr>
      <w:r w:rsidRPr="00A5319F">
        <w:rPr>
          <w:rFonts w:ascii="Times New Roman" w:eastAsia="Times New Roman" w:hAnsi="Times New Roman" w:cs="Times New Roman"/>
          <w:color w:val="404040" w:themeColor="text1" w:themeTint="BF"/>
          <w:sz w:val="24"/>
          <w:szCs w:val="24"/>
        </w:rPr>
        <w:t>To develop a machine learning model capable of accurately detecting credit card fraud.</w:t>
      </w:r>
    </w:p>
    <w:p w14:paraId="1C748AC4" w14:textId="77777777" w:rsidR="003333A0" w:rsidRPr="00A5319F" w:rsidRDefault="295F0A6C" w:rsidP="295F0A6C">
      <w:pPr>
        <w:pStyle w:val="BodyText"/>
        <w:numPr>
          <w:ilvl w:val="0"/>
          <w:numId w:val="22"/>
        </w:numPr>
        <w:spacing w:after="0"/>
        <w:rPr>
          <w:rFonts w:ascii="Times New Roman" w:eastAsia="Times New Roman" w:hAnsi="Times New Roman" w:cs="Times New Roman"/>
          <w:color w:val="404040" w:themeColor="text1" w:themeTint="BF"/>
          <w:sz w:val="24"/>
          <w:szCs w:val="24"/>
        </w:rPr>
      </w:pPr>
      <w:r w:rsidRPr="00A5319F">
        <w:rPr>
          <w:rFonts w:ascii="Times New Roman" w:eastAsia="Times New Roman" w:hAnsi="Times New Roman" w:cs="Times New Roman"/>
          <w:color w:val="404040" w:themeColor="text1" w:themeTint="BF"/>
          <w:sz w:val="24"/>
          <w:szCs w:val="24"/>
        </w:rPr>
        <w:t>To implement the model within a scalable and efficient framework for real-time fraud detection.</w:t>
      </w:r>
    </w:p>
    <w:p w14:paraId="5B009EF5" w14:textId="77777777" w:rsidR="003333A0" w:rsidRPr="00A5319F" w:rsidRDefault="295F0A6C" w:rsidP="295F0A6C">
      <w:pPr>
        <w:pStyle w:val="BodyText"/>
        <w:numPr>
          <w:ilvl w:val="0"/>
          <w:numId w:val="23"/>
        </w:numPr>
        <w:rPr>
          <w:rFonts w:ascii="Times New Roman" w:eastAsia="Times New Roman" w:hAnsi="Times New Roman" w:cs="Times New Roman"/>
          <w:color w:val="404040" w:themeColor="text1" w:themeTint="BF"/>
          <w:sz w:val="24"/>
          <w:szCs w:val="24"/>
        </w:rPr>
      </w:pPr>
      <w:r w:rsidRPr="00A5319F">
        <w:rPr>
          <w:rFonts w:ascii="Times New Roman" w:eastAsia="Times New Roman" w:hAnsi="Times New Roman" w:cs="Times New Roman"/>
          <w:color w:val="404040" w:themeColor="text1" w:themeTint="BF"/>
          <w:sz w:val="24"/>
          <w:szCs w:val="24"/>
        </w:rPr>
        <w:t>To evaluate and validate the performance of the model.</w:t>
      </w:r>
    </w:p>
    <w:p w14:paraId="5630AD66" w14:textId="77777777" w:rsidR="003333A0" w:rsidRDefault="003333A0">
      <w:pPr>
        <w:spacing w:after="200" w:line="360" w:lineRule="auto"/>
        <w:ind w:left="1440"/>
        <w:jc w:val="center"/>
        <w:rPr>
          <w:rFonts w:ascii="Times New Roman" w:eastAsia="Times New Roman" w:hAnsi="Times New Roman" w:cs="Times New Roman"/>
          <w:color w:val="000000" w:themeColor="text1"/>
          <w:sz w:val="20"/>
          <w:szCs w:val="20"/>
        </w:rPr>
      </w:pPr>
    </w:p>
    <w:p w14:paraId="61829076" w14:textId="77777777" w:rsidR="003333A0" w:rsidRDefault="003333A0">
      <w:pPr>
        <w:spacing w:after="200" w:line="360" w:lineRule="auto"/>
        <w:ind w:left="1440"/>
        <w:jc w:val="center"/>
        <w:rPr>
          <w:rFonts w:ascii="Times New Roman" w:eastAsia="Times New Roman" w:hAnsi="Times New Roman" w:cs="Times New Roman"/>
          <w:color w:val="000000" w:themeColor="text1"/>
          <w:sz w:val="20"/>
          <w:szCs w:val="20"/>
        </w:rPr>
      </w:pPr>
    </w:p>
    <w:p w14:paraId="2BA226A1" w14:textId="77777777" w:rsidR="003333A0" w:rsidRDefault="00586EC4">
      <w:pPr>
        <w:spacing w:line="360" w:lineRule="auto"/>
      </w:pPr>
      <w:r>
        <w:tab/>
      </w:r>
    </w:p>
    <w:p w14:paraId="2FDDAEAD" w14:textId="77777777" w:rsidR="003333A0" w:rsidRDefault="00586EC4">
      <w:pPr>
        <w:pStyle w:val="Heading4"/>
        <w:spacing w:line="360" w:lineRule="auto"/>
        <w:ind w:firstLine="720"/>
      </w:pPr>
      <w:r>
        <w:rPr>
          <w:rFonts w:ascii="system-ui" w:eastAsia="system-ui" w:hAnsi="system-ui" w:cs="system-ui"/>
          <w:i w:val="0"/>
          <w:iCs w:val="0"/>
          <w:sz w:val="24"/>
          <w:szCs w:val="24"/>
        </w:rPr>
        <w:lastRenderedPageBreak/>
        <w:t xml:space="preserve">1.2 </w:t>
      </w:r>
      <w:proofErr w:type="spellStart"/>
      <w:r>
        <w:rPr>
          <w:rFonts w:ascii="system-ui" w:eastAsia="system-ui" w:hAnsi="system-ui" w:cs="system-ui"/>
          <w:i w:val="0"/>
          <w:iCs w:val="0"/>
          <w:sz w:val="24"/>
          <w:szCs w:val="24"/>
        </w:rPr>
        <w:t>BackGround</w:t>
      </w:r>
      <w:proofErr w:type="spellEnd"/>
    </w:p>
    <w:p w14:paraId="66204FF1" w14:textId="77777777" w:rsidR="003333A0" w:rsidRDefault="003333A0">
      <w:pPr>
        <w:spacing w:line="360" w:lineRule="auto"/>
      </w:pPr>
    </w:p>
    <w:p w14:paraId="7F51246C" w14:textId="77777777" w:rsidR="003333A0" w:rsidRDefault="295F0A6C" w:rsidP="295F0A6C">
      <w:pPr>
        <w:spacing w:line="360" w:lineRule="auto"/>
        <w:ind w:left="1440"/>
        <w:jc w:val="both"/>
        <w:rPr>
          <w:rFonts w:ascii="Times New Roman" w:eastAsia="Times New Roman" w:hAnsi="Times New Roman" w:cs="Times New Roman"/>
          <w:color w:val="374151"/>
          <w:sz w:val="24"/>
          <w:szCs w:val="24"/>
        </w:rPr>
      </w:pPr>
      <w:r w:rsidRPr="295F0A6C">
        <w:rPr>
          <w:rFonts w:ascii="Times New Roman" w:eastAsia="Times New Roman" w:hAnsi="Times New Roman" w:cs="Times New Roman"/>
          <w:color w:val="374151"/>
          <w:sz w:val="24"/>
          <w:szCs w:val="24"/>
        </w:rPr>
        <w:t>Credit card fraud is a prevalent form of cybercrime that results in substantial financial losses. Traditional detection methods often fall short in identifying sophisticated fraudulent activities. Therefore, there is a need for an advanced, adaptive, and efficient framework to combat this issue.</w:t>
      </w:r>
    </w:p>
    <w:p w14:paraId="2DBF0D7D" w14:textId="77777777" w:rsidR="003333A0" w:rsidRDefault="003333A0">
      <w:pPr>
        <w:spacing w:line="360" w:lineRule="auto"/>
        <w:jc w:val="both"/>
        <w:rPr>
          <w:rFonts w:ascii="Times New Roman" w:eastAsia="Times New Roman" w:hAnsi="Times New Roman" w:cs="Times New Roman"/>
        </w:rPr>
      </w:pPr>
    </w:p>
    <w:p w14:paraId="6B62F1B3" w14:textId="77777777" w:rsidR="003333A0" w:rsidRDefault="003333A0">
      <w:pPr>
        <w:spacing w:line="360" w:lineRule="auto"/>
        <w:jc w:val="both"/>
        <w:rPr>
          <w:rFonts w:ascii="Times New Roman" w:eastAsia="Times New Roman" w:hAnsi="Times New Roman" w:cs="Times New Roman"/>
        </w:rPr>
      </w:pPr>
    </w:p>
    <w:p w14:paraId="02F2C34E" w14:textId="77777777" w:rsidR="003333A0" w:rsidRDefault="003333A0">
      <w:pPr>
        <w:spacing w:line="360" w:lineRule="auto"/>
        <w:jc w:val="both"/>
        <w:rPr>
          <w:rFonts w:ascii="Times New Roman" w:eastAsia="Times New Roman" w:hAnsi="Times New Roman" w:cs="Times New Roman"/>
        </w:rPr>
      </w:pPr>
    </w:p>
    <w:p w14:paraId="680A4E5D" w14:textId="77777777" w:rsidR="003333A0" w:rsidRDefault="003333A0">
      <w:pPr>
        <w:spacing w:line="360" w:lineRule="auto"/>
        <w:jc w:val="both"/>
        <w:rPr>
          <w:rFonts w:ascii="Times New Roman" w:eastAsia="Times New Roman" w:hAnsi="Times New Roman" w:cs="Times New Roman"/>
        </w:rPr>
      </w:pPr>
    </w:p>
    <w:p w14:paraId="19219836" w14:textId="77777777" w:rsidR="003333A0" w:rsidRDefault="003333A0">
      <w:pPr>
        <w:spacing w:line="360" w:lineRule="auto"/>
        <w:jc w:val="both"/>
        <w:rPr>
          <w:rFonts w:ascii="Bookman Old Style" w:eastAsia="Bookman Old Style" w:hAnsi="Bookman Old Style" w:cs="Bookman Old Style"/>
          <w:sz w:val="32"/>
          <w:szCs w:val="32"/>
        </w:rPr>
      </w:pPr>
    </w:p>
    <w:p w14:paraId="296FEF7D" w14:textId="77777777" w:rsidR="003333A0" w:rsidRDefault="003333A0">
      <w:pPr>
        <w:spacing w:line="360" w:lineRule="auto"/>
        <w:jc w:val="both"/>
        <w:rPr>
          <w:rFonts w:ascii="Bookman Old Style" w:eastAsia="Bookman Old Style" w:hAnsi="Bookman Old Style" w:cs="Bookman Old Style"/>
          <w:sz w:val="32"/>
          <w:szCs w:val="32"/>
        </w:rPr>
      </w:pPr>
    </w:p>
    <w:p w14:paraId="7194DBDC" w14:textId="77777777" w:rsidR="003333A0" w:rsidRDefault="003333A0">
      <w:pPr>
        <w:spacing w:line="360" w:lineRule="auto"/>
        <w:jc w:val="both"/>
        <w:rPr>
          <w:rFonts w:ascii="Bookman Old Style" w:eastAsia="Bookman Old Style" w:hAnsi="Bookman Old Style" w:cs="Bookman Old Style"/>
          <w:sz w:val="32"/>
          <w:szCs w:val="32"/>
        </w:rPr>
      </w:pPr>
    </w:p>
    <w:p w14:paraId="769D0D3C" w14:textId="77777777" w:rsidR="003333A0" w:rsidRDefault="003333A0">
      <w:pPr>
        <w:spacing w:line="360" w:lineRule="auto"/>
        <w:jc w:val="both"/>
        <w:rPr>
          <w:rFonts w:ascii="Bookman Old Style" w:eastAsia="Bookman Old Style" w:hAnsi="Bookman Old Style" w:cs="Bookman Old Style"/>
          <w:sz w:val="32"/>
          <w:szCs w:val="32"/>
        </w:rPr>
      </w:pPr>
    </w:p>
    <w:p w14:paraId="54CD245A" w14:textId="77777777" w:rsidR="003333A0" w:rsidRDefault="003333A0">
      <w:pPr>
        <w:spacing w:line="360" w:lineRule="auto"/>
        <w:jc w:val="both"/>
        <w:rPr>
          <w:rFonts w:ascii="Bookman Old Style" w:eastAsia="Bookman Old Style" w:hAnsi="Bookman Old Style" w:cs="Bookman Old Style"/>
          <w:sz w:val="32"/>
          <w:szCs w:val="32"/>
        </w:rPr>
      </w:pPr>
    </w:p>
    <w:p w14:paraId="1231BE67" w14:textId="77777777" w:rsidR="003333A0" w:rsidRDefault="003333A0">
      <w:pPr>
        <w:spacing w:line="360" w:lineRule="auto"/>
        <w:jc w:val="both"/>
        <w:rPr>
          <w:rFonts w:ascii="Times New Roman" w:eastAsia="Times New Roman" w:hAnsi="Times New Roman" w:cs="Times New Roman"/>
          <w:b/>
          <w:bCs/>
          <w:sz w:val="28"/>
          <w:szCs w:val="28"/>
        </w:rPr>
      </w:pPr>
    </w:p>
    <w:p w14:paraId="36FEB5B0" w14:textId="77777777" w:rsidR="003333A0" w:rsidRDefault="00586EC4">
      <w:pPr>
        <w:spacing w:line="360" w:lineRule="auto"/>
      </w:pPr>
      <w:r>
        <w:br w:type="page"/>
      </w:r>
    </w:p>
    <w:p w14:paraId="719E89AD" w14:textId="77777777" w:rsidR="003333A0" w:rsidRDefault="00586EC4">
      <w:pPr>
        <w:spacing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2</w:t>
      </w:r>
    </w:p>
    <w:p w14:paraId="4F6D5BD7" w14:textId="77777777" w:rsidR="003333A0" w:rsidRDefault="00586EC4">
      <w:pPr>
        <w:spacing w:line="36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Literature Survey</w:t>
      </w:r>
    </w:p>
    <w:p w14:paraId="30D7AA69" w14:textId="77777777" w:rsidR="003333A0" w:rsidRDefault="003333A0">
      <w:pPr>
        <w:spacing w:line="360" w:lineRule="auto"/>
        <w:jc w:val="center"/>
        <w:rPr>
          <w:rFonts w:ascii="Times New Roman" w:eastAsia="Times New Roman" w:hAnsi="Times New Roman" w:cs="Times New Roman"/>
          <w:b/>
          <w:bCs/>
          <w:sz w:val="36"/>
          <w:szCs w:val="36"/>
        </w:rPr>
      </w:pPr>
    </w:p>
    <w:p w14:paraId="518C9027" w14:textId="77777777" w:rsidR="003333A0" w:rsidRDefault="295F0A6C" w:rsidP="295F0A6C">
      <w:pPr>
        <w:spacing w:line="360" w:lineRule="auto"/>
        <w:jc w:val="both"/>
        <w:rPr>
          <w:rFonts w:ascii="Times New Roman" w:eastAsia="Times New Roman" w:hAnsi="Times New Roman" w:cs="Times New Roman"/>
          <w:b/>
          <w:bCs/>
          <w:color w:val="374151"/>
          <w:sz w:val="24"/>
          <w:szCs w:val="24"/>
        </w:rPr>
      </w:pPr>
      <w:r w:rsidRPr="295F0A6C">
        <w:rPr>
          <w:rFonts w:ascii="system-ui" w:eastAsia="system-ui" w:hAnsi="system-ui" w:cs="system-ui"/>
          <w:b/>
          <w:bCs/>
          <w:color w:val="374151"/>
          <w:sz w:val="24"/>
          <w:szCs w:val="24"/>
        </w:rPr>
        <w:t xml:space="preserve">2.1 </w:t>
      </w:r>
      <w:r w:rsidRPr="295F0A6C">
        <w:rPr>
          <w:rFonts w:ascii="Times New Roman" w:eastAsia="Times New Roman" w:hAnsi="Times New Roman" w:cs="Times New Roman"/>
          <w:b/>
          <w:bCs/>
          <w:color w:val="374151"/>
          <w:sz w:val="24"/>
          <w:szCs w:val="24"/>
        </w:rPr>
        <w:t>Framework Overview</w:t>
      </w:r>
    </w:p>
    <w:p w14:paraId="50221CCD" w14:textId="77777777" w:rsidR="003333A0" w:rsidRDefault="00586EC4" w:rsidP="295F0A6C">
      <w:pPr>
        <w:spacing w:line="360" w:lineRule="auto"/>
        <w:jc w:val="both"/>
        <w:rPr>
          <w:rFonts w:ascii="Times New Roman" w:eastAsia="Times New Roman" w:hAnsi="Times New Roman" w:cs="Times New Roman"/>
          <w:b/>
          <w:bCs/>
          <w:color w:val="374151"/>
          <w:sz w:val="24"/>
          <w:szCs w:val="24"/>
        </w:rPr>
      </w:pPr>
      <w:r>
        <w:rPr>
          <w:rFonts w:ascii="system-ui" w:eastAsia="system-ui" w:hAnsi="system-ui" w:cs="system-ui"/>
          <w:b/>
          <w:bCs/>
          <w:color w:val="374151"/>
          <w:sz w:val="24"/>
          <w:szCs w:val="24"/>
        </w:rPr>
        <w:tab/>
      </w:r>
      <w:r w:rsidR="2A485434" w:rsidRPr="295F0A6C">
        <w:rPr>
          <w:rFonts w:ascii="Times New Roman" w:eastAsia="Times New Roman" w:hAnsi="Times New Roman" w:cs="Times New Roman"/>
          <w:b/>
          <w:bCs/>
          <w:color w:val="374151"/>
          <w:sz w:val="24"/>
          <w:szCs w:val="24"/>
        </w:rPr>
        <w:t>Components: -</w:t>
      </w:r>
    </w:p>
    <w:p w14:paraId="5A04C2A3" w14:textId="77777777" w:rsidR="003333A0" w:rsidRDefault="5C7D3321" w:rsidP="295F0A6C">
      <w:pPr>
        <w:spacing w:line="360" w:lineRule="auto"/>
        <w:ind w:left="2160"/>
        <w:jc w:val="both"/>
        <w:rPr>
          <w:rFonts w:ascii="Times New Roman" w:eastAsia="Times New Roman" w:hAnsi="Times New Roman" w:cs="Times New Roman"/>
          <w:b/>
          <w:bCs/>
          <w:color w:val="374151"/>
          <w:sz w:val="28"/>
          <w:szCs w:val="28"/>
        </w:rPr>
      </w:pPr>
      <w:r w:rsidRPr="384C54A0">
        <w:rPr>
          <w:rFonts w:ascii="Times New Roman" w:eastAsia="Times New Roman" w:hAnsi="Times New Roman" w:cs="Times New Roman"/>
          <w:b/>
          <w:bCs/>
          <w:color w:val="374151"/>
          <w:sz w:val="28"/>
          <w:szCs w:val="28"/>
        </w:rPr>
        <w:t>Data Collection</w:t>
      </w:r>
    </w:p>
    <w:p w14:paraId="1B7313F0" w14:textId="4838C04C" w:rsidR="57F8ECA8" w:rsidRPr="00A5319F" w:rsidRDefault="57F8ECA8" w:rsidP="384C54A0">
      <w:pPr>
        <w:numPr>
          <w:ilvl w:val="1"/>
          <w:numId w:val="25"/>
        </w:numPr>
        <w:spacing w:line="360" w:lineRule="auto"/>
        <w:jc w:val="both"/>
        <w:rPr>
          <w:rFonts w:ascii="Times New Roman" w:eastAsia="system-ui" w:hAnsi="Times New Roman" w:cs="system-ui"/>
          <w:color w:val="404040" w:themeColor="text1" w:themeTint="BF"/>
          <w:sz w:val="24"/>
          <w:szCs w:val="24"/>
        </w:rPr>
      </w:pPr>
      <w:r w:rsidRPr="00A5319F">
        <w:rPr>
          <w:rFonts w:ascii="Times New Roman" w:eastAsia="Times New Roman" w:hAnsi="Times New Roman" w:cs="Times New Roman"/>
          <w:color w:val="404040" w:themeColor="text1" w:themeTint="BF"/>
          <w:sz w:val="24"/>
          <w:szCs w:val="24"/>
        </w:rPr>
        <w:t>The data used in this project is a CSV file containing credit card transaction data. The data has 31 columns and 284,807 rows. The "Class" column is the target variable, which indicates whether the transaction is legitimate (Class = 0) or fraudulent (Class = 1).</w:t>
      </w:r>
    </w:p>
    <w:p w14:paraId="060EC137" w14:textId="310A896F" w:rsidR="384C54A0" w:rsidRDefault="384C54A0" w:rsidP="384C54A0">
      <w:pPr>
        <w:spacing w:line="360" w:lineRule="auto"/>
        <w:ind w:left="2520"/>
        <w:jc w:val="both"/>
        <w:rPr>
          <w:rFonts w:ascii="Times New Roman" w:eastAsia="system-ui" w:hAnsi="Times New Roman" w:cs="system-ui"/>
          <w:color w:val="374151"/>
          <w:sz w:val="24"/>
          <w:szCs w:val="24"/>
        </w:rPr>
      </w:pPr>
    </w:p>
    <w:p w14:paraId="61C0BC81" w14:textId="2922383C" w:rsidR="57F8ECA8" w:rsidRPr="00A82294" w:rsidRDefault="57F8ECA8" w:rsidP="384C54A0">
      <w:pPr>
        <w:spacing w:line="360" w:lineRule="auto"/>
        <w:ind w:left="2160"/>
        <w:jc w:val="both"/>
        <w:rPr>
          <w:rFonts w:ascii="Times New Roman" w:eastAsia="Times New Roman" w:hAnsi="Times New Roman" w:cs="Times New Roman"/>
          <w:b/>
          <w:bCs/>
          <w:color w:val="404040" w:themeColor="text1" w:themeTint="BF"/>
          <w:sz w:val="28"/>
          <w:szCs w:val="28"/>
        </w:rPr>
      </w:pPr>
      <w:r w:rsidRPr="00A82294">
        <w:rPr>
          <w:rFonts w:ascii="Times New Roman" w:eastAsia="Times New Roman" w:hAnsi="Times New Roman" w:cs="Times New Roman"/>
          <w:b/>
          <w:bCs/>
          <w:color w:val="404040" w:themeColor="text1" w:themeTint="BF"/>
          <w:sz w:val="28"/>
          <w:szCs w:val="28"/>
        </w:rPr>
        <w:t>Preprocessing</w:t>
      </w:r>
    </w:p>
    <w:p w14:paraId="6863AC82" w14:textId="5F7FE302" w:rsidR="57F8ECA8" w:rsidRPr="00A82294" w:rsidRDefault="57F8ECA8" w:rsidP="00A82294">
      <w:pPr>
        <w:pStyle w:val="ListParagraph"/>
        <w:numPr>
          <w:ilvl w:val="1"/>
          <w:numId w:val="25"/>
        </w:numPr>
        <w:spacing w:before="240" w:after="159" w:line="360" w:lineRule="auto"/>
        <w:jc w:val="left"/>
        <w:rPr>
          <w:color w:val="404040" w:themeColor="text1" w:themeTint="BF"/>
        </w:rPr>
      </w:pPr>
      <w:r w:rsidRPr="00A82294">
        <w:rPr>
          <w:rFonts w:eastAsia="Times New Roman"/>
          <w:color w:val="404040" w:themeColor="text1" w:themeTint="BF"/>
        </w:rPr>
        <w:t xml:space="preserve">Before training the model, we first separate the legitimate and fraudulent transactions. Since the data is imbalanced, with significantly more legitimate transactions than fraudulent transactions, we </w:t>
      </w:r>
      <w:proofErr w:type="spellStart"/>
      <w:r w:rsidRPr="00A82294">
        <w:rPr>
          <w:rFonts w:eastAsia="Times New Roman"/>
          <w:color w:val="404040" w:themeColor="text1" w:themeTint="BF"/>
        </w:rPr>
        <w:t>undersample</w:t>
      </w:r>
      <w:proofErr w:type="spellEnd"/>
      <w:r w:rsidRPr="00A82294">
        <w:rPr>
          <w:rFonts w:eastAsia="Times New Roman"/>
          <w:color w:val="404040" w:themeColor="text1" w:themeTint="BF"/>
        </w:rPr>
        <w:t xml:space="preserve"> the legitimate transactions to balance the classes. We then split the data into training and testing sets using the </w:t>
      </w:r>
      <w:proofErr w:type="spellStart"/>
      <w:r w:rsidRPr="00A82294">
        <w:rPr>
          <w:rFonts w:eastAsia="Times New Roman"/>
          <w:color w:val="404040" w:themeColor="text1" w:themeTint="BF"/>
        </w:rPr>
        <w:t>train_test_split</w:t>
      </w:r>
      <w:proofErr w:type="spellEnd"/>
      <w:r w:rsidRPr="00A82294">
        <w:rPr>
          <w:rFonts w:eastAsia="Times New Roman"/>
          <w:color w:val="404040" w:themeColor="text1" w:themeTint="BF"/>
        </w:rPr>
        <w:t xml:space="preserve"> () function.</w:t>
      </w:r>
    </w:p>
    <w:p w14:paraId="1E418E06" w14:textId="7D52F1F0" w:rsidR="384C54A0" w:rsidRDefault="384C54A0" w:rsidP="00A82294">
      <w:pPr>
        <w:spacing w:line="360" w:lineRule="auto"/>
        <w:ind w:left="2520"/>
        <w:jc w:val="both"/>
        <w:rPr>
          <w:rFonts w:ascii="Times New Roman" w:eastAsia="Times New Roman" w:hAnsi="Times New Roman" w:cs="Times New Roman"/>
          <w:color w:val="374151"/>
          <w:sz w:val="24"/>
          <w:szCs w:val="24"/>
        </w:rPr>
      </w:pPr>
    </w:p>
    <w:p w14:paraId="188A1AD8" w14:textId="3E08B82A" w:rsidR="003333A0" w:rsidRDefault="5D88F917" w:rsidP="295F0A6C">
      <w:pPr>
        <w:spacing w:line="360" w:lineRule="auto"/>
        <w:ind w:left="2160"/>
        <w:jc w:val="both"/>
        <w:rPr>
          <w:rFonts w:ascii="Times New Roman" w:eastAsia="Times New Roman" w:hAnsi="Times New Roman" w:cs="Times New Roman"/>
          <w:b/>
          <w:bCs/>
          <w:color w:val="374151"/>
          <w:sz w:val="28"/>
          <w:szCs w:val="28"/>
        </w:rPr>
      </w:pPr>
      <w:r w:rsidRPr="295F0A6C">
        <w:rPr>
          <w:rFonts w:ascii="Times New Roman" w:eastAsia="Times New Roman" w:hAnsi="Times New Roman" w:cs="Times New Roman"/>
          <w:b/>
          <w:bCs/>
          <w:color w:val="374151"/>
          <w:sz w:val="28"/>
          <w:szCs w:val="28"/>
        </w:rPr>
        <w:t>Splitting</w:t>
      </w:r>
      <w:r w:rsidR="295F0A6C" w:rsidRPr="295F0A6C">
        <w:rPr>
          <w:rFonts w:ascii="Times New Roman" w:eastAsia="Times New Roman" w:hAnsi="Times New Roman" w:cs="Times New Roman"/>
          <w:b/>
          <w:bCs/>
          <w:color w:val="374151"/>
          <w:sz w:val="28"/>
          <w:szCs w:val="28"/>
        </w:rPr>
        <w:t xml:space="preserve"> </w:t>
      </w:r>
      <w:r w:rsidR="0C5195E3" w:rsidRPr="295F0A6C">
        <w:rPr>
          <w:rFonts w:ascii="Times New Roman" w:eastAsia="Times New Roman" w:hAnsi="Times New Roman" w:cs="Times New Roman"/>
          <w:b/>
          <w:bCs/>
          <w:color w:val="374151"/>
          <w:sz w:val="28"/>
          <w:szCs w:val="28"/>
        </w:rPr>
        <w:t>features</w:t>
      </w:r>
    </w:p>
    <w:p w14:paraId="3848D10C" w14:textId="60DC32B1" w:rsidR="6602BEB6" w:rsidRDefault="6602BEB6" w:rsidP="295F0A6C">
      <w:pPr>
        <w:numPr>
          <w:ilvl w:val="1"/>
          <w:numId w:val="25"/>
        </w:numPr>
        <w:spacing w:line="360" w:lineRule="auto"/>
        <w:jc w:val="both"/>
        <w:rPr>
          <w:rFonts w:ascii="Times New Roman" w:eastAsia="Times New Roman" w:hAnsi="Times New Roman" w:cs="Times New Roman"/>
          <w:color w:val="374151"/>
          <w:sz w:val="24"/>
          <w:szCs w:val="24"/>
        </w:rPr>
      </w:pPr>
      <w:r w:rsidRPr="295F0A6C">
        <w:rPr>
          <w:rFonts w:ascii="Times New Roman" w:eastAsia="Times New Roman" w:hAnsi="Times New Roman" w:cs="Times New Roman"/>
          <w:color w:val="374151"/>
          <w:sz w:val="24"/>
          <w:szCs w:val="24"/>
        </w:rPr>
        <w:t>Independent</w:t>
      </w:r>
      <w:r w:rsidR="0C5195E3" w:rsidRPr="295F0A6C">
        <w:rPr>
          <w:rFonts w:ascii="Times New Roman" w:eastAsia="Times New Roman" w:hAnsi="Times New Roman" w:cs="Times New Roman"/>
          <w:color w:val="374151"/>
          <w:sz w:val="24"/>
          <w:szCs w:val="24"/>
        </w:rPr>
        <w:t xml:space="preserve"> variables and dependent variables are </w:t>
      </w:r>
      <w:proofErr w:type="gramStart"/>
      <w:r w:rsidR="2A48D62F" w:rsidRPr="295F0A6C">
        <w:rPr>
          <w:rFonts w:ascii="Times New Roman" w:eastAsia="Times New Roman" w:hAnsi="Times New Roman" w:cs="Times New Roman"/>
          <w:color w:val="374151"/>
          <w:sz w:val="24"/>
          <w:szCs w:val="24"/>
        </w:rPr>
        <w:t>separated</w:t>
      </w:r>
      <w:r w:rsidR="0C5195E3" w:rsidRPr="295F0A6C">
        <w:rPr>
          <w:rFonts w:ascii="Times New Roman" w:eastAsia="Times New Roman" w:hAnsi="Times New Roman" w:cs="Times New Roman"/>
          <w:color w:val="374151"/>
          <w:sz w:val="24"/>
          <w:szCs w:val="24"/>
        </w:rPr>
        <w:t xml:space="preserve"> .</w:t>
      </w:r>
      <w:proofErr w:type="gramEnd"/>
    </w:p>
    <w:p w14:paraId="2A6DA10A" w14:textId="77777777" w:rsidR="00A82294" w:rsidRDefault="00A82294" w:rsidP="00A82294">
      <w:pPr>
        <w:spacing w:line="360" w:lineRule="auto"/>
        <w:ind w:left="2520"/>
        <w:jc w:val="both"/>
        <w:rPr>
          <w:rFonts w:ascii="Times New Roman" w:eastAsia="Times New Roman" w:hAnsi="Times New Roman" w:cs="Times New Roman"/>
          <w:color w:val="374151"/>
          <w:sz w:val="24"/>
          <w:szCs w:val="24"/>
        </w:rPr>
      </w:pPr>
    </w:p>
    <w:p w14:paraId="3499D7D1" w14:textId="6520CF2B" w:rsidR="17DA504D" w:rsidRDefault="17DA504D" w:rsidP="295F0A6C">
      <w:pPr>
        <w:spacing w:line="360" w:lineRule="auto"/>
        <w:ind w:left="2160"/>
        <w:jc w:val="both"/>
        <w:rPr>
          <w:rFonts w:ascii="Times New Roman" w:eastAsia="Times New Roman" w:hAnsi="Times New Roman" w:cs="Times New Roman"/>
          <w:b/>
          <w:bCs/>
          <w:color w:val="374151"/>
          <w:sz w:val="28"/>
          <w:szCs w:val="28"/>
        </w:rPr>
      </w:pPr>
      <w:r w:rsidRPr="295F0A6C">
        <w:rPr>
          <w:rFonts w:ascii="Times New Roman" w:eastAsia="Times New Roman" w:hAnsi="Times New Roman" w:cs="Times New Roman"/>
          <w:b/>
          <w:bCs/>
          <w:color w:val="374151"/>
          <w:sz w:val="28"/>
          <w:szCs w:val="28"/>
        </w:rPr>
        <w:t>Smote Analysis</w:t>
      </w:r>
    </w:p>
    <w:p w14:paraId="053EE410" w14:textId="02D8F412" w:rsidR="7D03C490" w:rsidRDefault="7D03C490" w:rsidP="295F0A6C">
      <w:pPr>
        <w:pStyle w:val="ListParagraph"/>
        <w:spacing w:after="0" w:line="360" w:lineRule="auto"/>
        <w:ind w:left="2520"/>
        <w:rPr>
          <w:rFonts w:eastAsia="Times New Roman"/>
          <w:b/>
          <w:color w:val="374151"/>
        </w:rPr>
      </w:pPr>
      <w:r w:rsidRPr="295F0A6C">
        <w:rPr>
          <w:rFonts w:eastAsia="Times New Roman"/>
          <w:bCs w:val="0"/>
          <w:color w:val="374151"/>
        </w:rPr>
        <w:t xml:space="preserve">Here the number of spam </w:t>
      </w:r>
      <w:proofErr w:type="spellStart"/>
      <w:r w:rsidRPr="295F0A6C">
        <w:rPr>
          <w:rFonts w:eastAsia="Times New Roman"/>
          <w:bCs w:val="0"/>
          <w:color w:val="374151"/>
        </w:rPr>
        <w:t>trancations</w:t>
      </w:r>
      <w:proofErr w:type="spellEnd"/>
      <w:r w:rsidRPr="295F0A6C">
        <w:rPr>
          <w:rFonts w:eastAsia="Times New Roman"/>
          <w:bCs w:val="0"/>
          <w:color w:val="374151"/>
        </w:rPr>
        <w:t xml:space="preserve"> are very less than number of legitimate </w:t>
      </w:r>
      <w:proofErr w:type="gramStart"/>
      <w:r w:rsidRPr="295F0A6C">
        <w:rPr>
          <w:rFonts w:eastAsia="Times New Roman"/>
          <w:bCs w:val="0"/>
          <w:color w:val="374151"/>
        </w:rPr>
        <w:t>transactions .</w:t>
      </w:r>
      <w:proofErr w:type="gramEnd"/>
    </w:p>
    <w:p w14:paraId="344F0F19" w14:textId="0C3E3CD5" w:rsidR="7D03C490" w:rsidRDefault="7D03C490" w:rsidP="295F0A6C">
      <w:pPr>
        <w:pStyle w:val="ListParagraph"/>
        <w:spacing w:after="0" w:line="360" w:lineRule="auto"/>
        <w:ind w:left="2520"/>
        <w:rPr>
          <w:rFonts w:eastAsia="Times New Roman"/>
          <w:bCs w:val="0"/>
          <w:color w:val="374151"/>
        </w:rPr>
      </w:pPr>
      <w:r w:rsidRPr="295F0A6C">
        <w:rPr>
          <w:rFonts w:eastAsia="Times New Roman"/>
          <w:bCs w:val="0"/>
          <w:color w:val="374151"/>
        </w:rPr>
        <w:t xml:space="preserve">So We apply smote analysis to balance the target </w:t>
      </w:r>
      <w:proofErr w:type="gramStart"/>
      <w:r w:rsidRPr="295F0A6C">
        <w:rPr>
          <w:rFonts w:eastAsia="Times New Roman"/>
          <w:bCs w:val="0"/>
          <w:color w:val="374151"/>
        </w:rPr>
        <w:t>class .</w:t>
      </w:r>
      <w:proofErr w:type="gramEnd"/>
    </w:p>
    <w:p w14:paraId="4AC7C011" w14:textId="77777777" w:rsidR="00A82294" w:rsidRDefault="00A82294" w:rsidP="295F0A6C">
      <w:pPr>
        <w:pStyle w:val="ListParagraph"/>
        <w:spacing w:after="0" w:line="360" w:lineRule="auto"/>
        <w:ind w:left="2520"/>
        <w:rPr>
          <w:rFonts w:eastAsia="Times New Roman"/>
          <w:bCs w:val="0"/>
          <w:color w:val="374151"/>
        </w:rPr>
      </w:pPr>
    </w:p>
    <w:p w14:paraId="20834F5B" w14:textId="79F19CDE" w:rsidR="5465D6F0" w:rsidRDefault="7184602E" w:rsidP="384C54A0">
      <w:pPr>
        <w:spacing w:line="360" w:lineRule="auto"/>
        <w:ind w:left="2160"/>
        <w:jc w:val="both"/>
        <w:rPr>
          <w:rFonts w:ascii="Times New Roman" w:eastAsia="Times New Roman" w:hAnsi="Times New Roman" w:cs="Times New Roman"/>
          <w:b/>
          <w:bCs/>
          <w:color w:val="374151"/>
          <w:sz w:val="28"/>
          <w:szCs w:val="28"/>
        </w:rPr>
      </w:pPr>
      <w:r w:rsidRPr="384C54A0">
        <w:rPr>
          <w:rFonts w:ascii="Times New Roman" w:eastAsia="Times New Roman" w:hAnsi="Times New Roman" w:cs="Times New Roman"/>
          <w:b/>
          <w:bCs/>
          <w:color w:val="374151"/>
          <w:sz w:val="28"/>
          <w:szCs w:val="28"/>
        </w:rPr>
        <w:t>Splitting</w:t>
      </w:r>
      <w:r w:rsidR="4793C87E" w:rsidRPr="384C54A0">
        <w:rPr>
          <w:rFonts w:ascii="Times New Roman" w:eastAsia="Times New Roman" w:hAnsi="Times New Roman" w:cs="Times New Roman"/>
          <w:b/>
          <w:bCs/>
          <w:color w:val="374151"/>
          <w:sz w:val="28"/>
          <w:szCs w:val="28"/>
        </w:rPr>
        <w:t xml:space="preserve"> Dataset into Training and Testing</w:t>
      </w:r>
    </w:p>
    <w:p w14:paraId="6C20384C" w14:textId="593DB321" w:rsidR="00A82294" w:rsidRPr="00A82294" w:rsidRDefault="4793C87E" w:rsidP="00A82294">
      <w:pPr>
        <w:pStyle w:val="ListParagraph"/>
        <w:spacing w:after="0" w:line="360" w:lineRule="auto"/>
        <w:ind w:left="2520"/>
        <w:rPr>
          <w:rFonts w:eastAsia="Times New Roman"/>
          <w:bCs w:val="0"/>
          <w:color w:val="374151"/>
        </w:rPr>
      </w:pPr>
      <w:r w:rsidRPr="384C54A0">
        <w:rPr>
          <w:rFonts w:eastAsia="Times New Roman"/>
          <w:bCs w:val="0"/>
          <w:color w:val="374151"/>
        </w:rPr>
        <w:t>80% data is stored for Training and 20% data is stored for testing purposes.</w:t>
      </w:r>
    </w:p>
    <w:p w14:paraId="1388F7C4" w14:textId="7388DC33" w:rsidR="295F0A6C" w:rsidRPr="00A82294" w:rsidRDefault="25A5B388" w:rsidP="384C54A0">
      <w:pPr>
        <w:spacing w:before="240" w:after="159" w:line="259" w:lineRule="auto"/>
        <w:ind w:left="1440" w:firstLine="720"/>
        <w:rPr>
          <w:rFonts w:ascii="Times New Roman" w:eastAsia="Times New Roman" w:hAnsi="Times New Roman" w:cs="Times New Roman"/>
          <w:b/>
          <w:bCs/>
          <w:color w:val="404040" w:themeColor="text1" w:themeTint="BF"/>
          <w:sz w:val="28"/>
          <w:szCs w:val="28"/>
        </w:rPr>
      </w:pPr>
      <w:r w:rsidRPr="00A82294">
        <w:rPr>
          <w:rFonts w:ascii="Times New Roman" w:eastAsia="Times New Roman" w:hAnsi="Times New Roman" w:cs="Times New Roman"/>
          <w:b/>
          <w:bCs/>
          <w:color w:val="404040" w:themeColor="text1" w:themeTint="BF"/>
          <w:sz w:val="28"/>
          <w:szCs w:val="28"/>
        </w:rPr>
        <w:lastRenderedPageBreak/>
        <w:t>Model</w:t>
      </w:r>
    </w:p>
    <w:p w14:paraId="699F9EFE" w14:textId="0BE61FAB" w:rsidR="295F0A6C" w:rsidRPr="00A82294" w:rsidRDefault="25A5B388" w:rsidP="00A82294">
      <w:pPr>
        <w:spacing w:before="240" w:after="159" w:line="360" w:lineRule="auto"/>
        <w:ind w:left="1440" w:firstLine="720"/>
        <w:rPr>
          <w:color w:val="404040" w:themeColor="text1" w:themeTint="BF"/>
        </w:rPr>
      </w:pPr>
      <w:r w:rsidRPr="00A82294">
        <w:rPr>
          <w:rFonts w:ascii="Times New Roman" w:eastAsia="Times New Roman" w:hAnsi="Times New Roman" w:cs="Times New Roman"/>
          <w:color w:val="404040" w:themeColor="text1" w:themeTint="BF"/>
          <w:sz w:val="24"/>
          <w:szCs w:val="24"/>
        </w:rPr>
        <w:t xml:space="preserve">We use logistic regression to classify transactions as either legitimate </w:t>
      </w:r>
      <w:r w:rsidR="295F0A6C" w:rsidRPr="00A82294">
        <w:rPr>
          <w:color w:val="404040" w:themeColor="text1" w:themeTint="BF"/>
        </w:rPr>
        <w:tab/>
      </w:r>
      <w:r w:rsidRPr="00A82294">
        <w:rPr>
          <w:rFonts w:ascii="Times New Roman" w:eastAsia="Times New Roman" w:hAnsi="Times New Roman" w:cs="Times New Roman"/>
          <w:color w:val="404040" w:themeColor="text1" w:themeTint="BF"/>
          <w:sz w:val="24"/>
          <w:szCs w:val="24"/>
        </w:rPr>
        <w:t xml:space="preserve">or fraudulent based on their features. Logistic regression is a widely </w:t>
      </w:r>
      <w:r w:rsidR="295F0A6C" w:rsidRPr="00A82294">
        <w:rPr>
          <w:color w:val="404040" w:themeColor="text1" w:themeTint="BF"/>
        </w:rPr>
        <w:tab/>
      </w:r>
      <w:r w:rsidRPr="00A82294">
        <w:rPr>
          <w:rFonts w:ascii="Times New Roman" w:eastAsia="Times New Roman" w:hAnsi="Times New Roman" w:cs="Times New Roman"/>
          <w:color w:val="404040" w:themeColor="text1" w:themeTint="BF"/>
          <w:sz w:val="24"/>
          <w:szCs w:val="24"/>
        </w:rPr>
        <w:t xml:space="preserve">used classification algorithm that models the probability of an event </w:t>
      </w:r>
      <w:r w:rsidR="295F0A6C" w:rsidRPr="00A82294">
        <w:rPr>
          <w:color w:val="404040" w:themeColor="text1" w:themeTint="BF"/>
        </w:rPr>
        <w:tab/>
      </w:r>
      <w:r w:rsidRPr="00A82294">
        <w:rPr>
          <w:rFonts w:ascii="Times New Roman" w:eastAsia="Times New Roman" w:hAnsi="Times New Roman" w:cs="Times New Roman"/>
          <w:color w:val="404040" w:themeColor="text1" w:themeTint="BF"/>
          <w:sz w:val="24"/>
          <w:szCs w:val="24"/>
        </w:rPr>
        <w:t xml:space="preserve">occurring based on input features. The logistic regression model is </w:t>
      </w:r>
      <w:r w:rsidR="295F0A6C" w:rsidRPr="00A82294">
        <w:rPr>
          <w:color w:val="404040" w:themeColor="text1" w:themeTint="BF"/>
        </w:rPr>
        <w:tab/>
      </w:r>
      <w:r w:rsidR="295F0A6C" w:rsidRPr="00A82294">
        <w:rPr>
          <w:color w:val="404040" w:themeColor="text1" w:themeTint="BF"/>
        </w:rPr>
        <w:tab/>
      </w:r>
      <w:r w:rsidRPr="00A82294">
        <w:rPr>
          <w:rFonts w:ascii="Times New Roman" w:eastAsia="Times New Roman" w:hAnsi="Times New Roman" w:cs="Times New Roman"/>
          <w:color w:val="404040" w:themeColor="text1" w:themeTint="BF"/>
          <w:sz w:val="24"/>
          <w:szCs w:val="24"/>
        </w:rPr>
        <w:t xml:space="preserve">trained on the training data using the </w:t>
      </w:r>
      <w:proofErr w:type="spellStart"/>
      <w:r w:rsidRPr="00A82294">
        <w:rPr>
          <w:rFonts w:ascii="Times New Roman" w:eastAsia="Times New Roman" w:hAnsi="Times New Roman" w:cs="Times New Roman"/>
          <w:color w:val="404040" w:themeColor="text1" w:themeTint="BF"/>
          <w:sz w:val="24"/>
          <w:szCs w:val="24"/>
        </w:rPr>
        <w:t>LogisticRegression</w:t>
      </w:r>
      <w:proofErr w:type="spellEnd"/>
      <w:r w:rsidRPr="00A82294">
        <w:rPr>
          <w:rFonts w:ascii="Times New Roman" w:eastAsia="Times New Roman" w:hAnsi="Times New Roman" w:cs="Times New Roman"/>
          <w:color w:val="404040" w:themeColor="text1" w:themeTint="BF"/>
          <w:sz w:val="24"/>
          <w:szCs w:val="24"/>
        </w:rPr>
        <w:t xml:space="preserve"> () function </w:t>
      </w:r>
      <w:r w:rsidR="295F0A6C" w:rsidRPr="00A82294">
        <w:rPr>
          <w:color w:val="404040" w:themeColor="text1" w:themeTint="BF"/>
        </w:rPr>
        <w:tab/>
      </w:r>
      <w:r w:rsidRPr="00A82294">
        <w:rPr>
          <w:rFonts w:ascii="Times New Roman" w:eastAsia="Times New Roman" w:hAnsi="Times New Roman" w:cs="Times New Roman"/>
          <w:color w:val="404040" w:themeColor="text1" w:themeTint="BF"/>
          <w:sz w:val="24"/>
          <w:szCs w:val="24"/>
        </w:rPr>
        <w:t xml:space="preserve">from </w:t>
      </w:r>
      <w:proofErr w:type="spellStart"/>
      <w:r w:rsidRPr="00A82294">
        <w:rPr>
          <w:rFonts w:ascii="Times New Roman" w:eastAsia="Times New Roman" w:hAnsi="Times New Roman" w:cs="Times New Roman"/>
          <w:color w:val="404040" w:themeColor="text1" w:themeTint="BF"/>
          <w:sz w:val="24"/>
          <w:szCs w:val="24"/>
        </w:rPr>
        <w:t>scikit</w:t>
      </w:r>
      <w:proofErr w:type="spellEnd"/>
      <w:r w:rsidRPr="00A82294">
        <w:rPr>
          <w:rFonts w:ascii="Times New Roman" w:eastAsia="Times New Roman" w:hAnsi="Times New Roman" w:cs="Times New Roman"/>
          <w:color w:val="404040" w:themeColor="text1" w:themeTint="BF"/>
          <w:sz w:val="24"/>
          <w:szCs w:val="24"/>
        </w:rPr>
        <w:t xml:space="preserve">-learn. The trained model is then used to predict the target </w:t>
      </w:r>
      <w:r w:rsidR="295F0A6C" w:rsidRPr="00A82294">
        <w:rPr>
          <w:color w:val="404040" w:themeColor="text1" w:themeTint="BF"/>
        </w:rPr>
        <w:tab/>
      </w:r>
      <w:r w:rsidRPr="00A82294">
        <w:rPr>
          <w:rFonts w:ascii="Times New Roman" w:eastAsia="Times New Roman" w:hAnsi="Times New Roman" w:cs="Times New Roman"/>
          <w:color w:val="404040" w:themeColor="text1" w:themeTint="BF"/>
          <w:sz w:val="24"/>
          <w:szCs w:val="24"/>
        </w:rPr>
        <w:t>variable for the testing data</w:t>
      </w:r>
      <w:r w:rsidRPr="00A82294">
        <w:rPr>
          <w:color w:val="404040" w:themeColor="text1" w:themeTint="BF"/>
        </w:rPr>
        <w:t>.</w:t>
      </w:r>
    </w:p>
    <w:p w14:paraId="2E179A33" w14:textId="4726BEC8" w:rsidR="295F0A6C" w:rsidRPr="00A82294" w:rsidRDefault="295F0A6C" w:rsidP="384C54A0">
      <w:pPr>
        <w:pStyle w:val="ListParagraph"/>
        <w:spacing w:after="0" w:line="360" w:lineRule="auto"/>
        <w:ind w:left="2520"/>
        <w:rPr>
          <w:rFonts w:eastAsia="Times New Roman"/>
          <w:bCs w:val="0"/>
          <w:color w:val="404040" w:themeColor="text1" w:themeTint="BF"/>
        </w:rPr>
      </w:pPr>
    </w:p>
    <w:p w14:paraId="1460CE8D" w14:textId="1765496F" w:rsidR="295F0A6C" w:rsidRPr="00A82294" w:rsidRDefault="650CFB6E" w:rsidP="384C54A0">
      <w:pPr>
        <w:spacing w:before="240" w:after="159" w:line="259" w:lineRule="auto"/>
        <w:ind w:left="1440" w:firstLine="720"/>
        <w:rPr>
          <w:rFonts w:ascii="Times New Roman" w:hAnsi="Times New Roman" w:cs="Times New Roman"/>
          <w:b/>
          <w:bCs/>
          <w:color w:val="404040" w:themeColor="text1" w:themeTint="BF"/>
          <w:sz w:val="32"/>
        </w:rPr>
      </w:pPr>
      <w:proofErr w:type="spellStart"/>
      <w:r w:rsidRPr="00A82294">
        <w:rPr>
          <w:rFonts w:ascii="Times New Roman" w:hAnsi="Times New Roman" w:cs="Times New Roman"/>
          <w:b/>
          <w:bCs/>
          <w:color w:val="404040" w:themeColor="text1" w:themeTint="BF"/>
          <w:sz w:val="32"/>
        </w:rPr>
        <w:t>Streamlit</w:t>
      </w:r>
      <w:proofErr w:type="spellEnd"/>
      <w:r w:rsidRPr="00A82294">
        <w:rPr>
          <w:rFonts w:ascii="Times New Roman" w:hAnsi="Times New Roman" w:cs="Times New Roman"/>
          <w:b/>
          <w:bCs/>
          <w:color w:val="404040" w:themeColor="text1" w:themeTint="BF"/>
          <w:sz w:val="32"/>
        </w:rPr>
        <w:t xml:space="preserve"> Application</w:t>
      </w:r>
    </w:p>
    <w:p w14:paraId="2048429D" w14:textId="0F2E2C42" w:rsidR="295F0A6C" w:rsidRPr="00A82294" w:rsidRDefault="650CFB6E" w:rsidP="00A82294">
      <w:pPr>
        <w:spacing w:before="240" w:after="159" w:line="360" w:lineRule="auto"/>
        <w:ind w:left="2160"/>
        <w:rPr>
          <w:rFonts w:ascii="Times New Roman" w:hAnsi="Times New Roman" w:cs="Times New Roman"/>
          <w:color w:val="404040" w:themeColor="text1" w:themeTint="BF"/>
          <w:sz w:val="24"/>
        </w:rPr>
      </w:pPr>
      <w:r w:rsidRPr="00A82294">
        <w:rPr>
          <w:rFonts w:ascii="Times New Roman" w:hAnsi="Times New Roman" w:cs="Times New Roman"/>
          <w:color w:val="404040" w:themeColor="text1" w:themeTint="BF"/>
          <w:sz w:val="24"/>
        </w:rPr>
        <w:t xml:space="preserve">We use </w:t>
      </w:r>
      <w:proofErr w:type="spellStart"/>
      <w:r w:rsidRPr="00A82294">
        <w:rPr>
          <w:rFonts w:ascii="Times New Roman" w:hAnsi="Times New Roman" w:cs="Times New Roman"/>
          <w:color w:val="404040" w:themeColor="text1" w:themeTint="BF"/>
          <w:sz w:val="24"/>
        </w:rPr>
        <w:t>Streamlit</w:t>
      </w:r>
      <w:proofErr w:type="spellEnd"/>
      <w:r w:rsidRPr="00A82294">
        <w:rPr>
          <w:rFonts w:ascii="Times New Roman" w:hAnsi="Times New Roman" w:cs="Times New Roman"/>
          <w:color w:val="404040" w:themeColor="text1" w:themeTint="BF"/>
          <w:sz w:val="24"/>
        </w:rPr>
        <w:t xml:space="preserve"> to create a user interface for the credit card fraud detection project. The </w:t>
      </w:r>
      <w:proofErr w:type="spellStart"/>
      <w:r w:rsidRPr="00A82294">
        <w:rPr>
          <w:rFonts w:ascii="Times New Roman" w:hAnsi="Times New Roman" w:cs="Times New Roman"/>
          <w:color w:val="404040" w:themeColor="text1" w:themeTint="BF"/>
          <w:sz w:val="24"/>
        </w:rPr>
        <w:t>Streamlit</w:t>
      </w:r>
      <w:proofErr w:type="spellEnd"/>
      <w:r w:rsidRPr="00A82294">
        <w:rPr>
          <w:rFonts w:ascii="Times New Roman" w:hAnsi="Times New Roman" w:cs="Times New Roman"/>
          <w:color w:val="404040" w:themeColor="text1" w:themeTint="BF"/>
          <w:sz w:val="24"/>
        </w:rPr>
        <w:t xml:space="preserve"> application allows the user to upload a CSV file containing credit card transaction data, and the uploaded data is used to train the logistic regression model. The user can also input transaction features and </w:t>
      </w:r>
      <w:r w:rsidR="007E39E0" w:rsidRPr="00A82294">
        <w:rPr>
          <w:rFonts w:ascii="Times New Roman" w:hAnsi="Times New Roman" w:cs="Times New Roman"/>
          <w:color w:val="404040" w:themeColor="text1" w:themeTint="BF"/>
          <w:sz w:val="24"/>
        </w:rPr>
        <w:t xml:space="preserve">get a prediction on whether the </w:t>
      </w:r>
      <w:r w:rsidRPr="00A82294">
        <w:rPr>
          <w:rFonts w:ascii="Times New Roman" w:hAnsi="Times New Roman" w:cs="Times New Roman"/>
          <w:color w:val="404040" w:themeColor="text1" w:themeTint="BF"/>
          <w:sz w:val="24"/>
        </w:rPr>
        <w:t>transaction is legitimate or fraudulent.</w:t>
      </w:r>
    </w:p>
    <w:p w14:paraId="16683D83" w14:textId="7AF7E719" w:rsidR="295F0A6C" w:rsidRPr="00A82294" w:rsidRDefault="295F0A6C" w:rsidP="384C54A0">
      <w:pPr>
        <w:spacing w:line="360" w:lineRule="auto"/>
        <w:ind w:left="2520"/>
        <w:jc w:val="both"/>
        <w:rPr>
          <w:rFonts w:ascii="Times New Roman" w:eastAsia="Times New Roman" w:hAnsi="Times New Roman" w:cs="Times New Roman"/>
          <w:color w:val="374151"/>
          <w:sz w:val="28"/>
          <w:szCs w:val="24"/>
        </w:rPr>
      </w:pPr>
    </w:p>
    <w:p w14:paraId="15F5E863" w14:textId="6B3604B3" w:rsidR="003333A0" w:rsidRPr="00A82294" w:rsidRDefault="295F0A6C" w:rsidP="295F0A6C">
      <w:pPr>
        <w:spacing w:line="360" w:lineRule="auto"/>
        <w:jc w:val="both"/>
        <w:rPr>
          <w:rFonts w:ascii="system-ui" w:eastAsia="system-ui" w:hAnsi="system-ui" w:cs="system-ui"/>
          <w:b/>
          <w:bCs/>
          <w:color w:val="374151"/>
          <w:sz w:val="26"/>
          <w:szCs w:val="24"/>
        </w:rPr>
      </w:pPr>
      <w:r w:rsidRPr="00A82294">
        <w:rPr>
          <w:rFonts w:ascii="system-ui" w:eastAsia="system-ui" w:hAnsi="system-ui" w:cs="system-ui"/>
          <w:b/>
          <w:bCs/>
          <w:color w:val="374151"/>
          <w:sz w:val="26"/>
          <w:szCs w:val="24"/>
        </w:rPr>
        <w:t xml:space="preserve">2.2 Importance of </w:t>
      </w:r>
      <w:r w:rsidR="193A9CD2" w:rsidRPr="00A82294">
        <w:rPr>
          <w:rFonts w:ascii="system-ui" w:eastAsia="system-ui" w:hAnsi="system-ui" w:cs="system-ui"/>
          <w:b/>
          <w:bCs/>
          <w:color w:val="374151"/>
          <w:sz w:val="26"/>
          <w:szCs w:val="24"/>
        </w:rPr>
        <w:t>Prevention Framework</w:t>
      </w:r>
      <w:r w:rsidRPr="00A82294">
        <w:rPr>
          <w:rFonts w:ascii="system-ui" w:eastAsia="system-ui" w:hAnsi="system-ui" w:cs="system-ui"/>
          <w:b/>
          <w:bCs/>
          <w:color w:val="374151"/>
          <w:sz w:val="26"/>
          <w:szCs w:val="24"/>
        </w:rPr>
        <w:t xml:space="preserve"> in Business</w:t>
      </w:r>
    </w:p>
    <w:p w14:paraId="280E9299" w14:textId="3C041239" w:rsidR="003333A0" w:rsidRDefault="56EEAB7E" w:rsidP="295F0A6C">
      <w:pPr>
        <w:pStyle w:val="Heading3"/>
        <w:spacing w:before="281" w:after="281"/>
        <w:jc w:val="both"/>
      </w:pPr>
      <w:r w:rsidRPr="295F0A6C">
        <w:rPr>
          <w:rFonts w:ascii="system-ui" w:eastAsia="system-ui" w:hAnsi="system-ui" w:cs="system-ui"/>
          <w:b/>
          <w:bCs/>
        </w:rPr>
        <w:t>Protecting Financial Assets</w:t>
      </w:r>
    </w:p>
    <w:p w14:paraId="2CE2B380" w14:textId="68061754" w:rsidR="003333A0" w:rsidRDefault="56EEAB7E" w:rsidP="295F0A6C">
      <w:pPr>
        <w:spacing w:before="240" w:after="240" w:line="360" w:lineRule="auto"/>
        <w:jc w:val="both"/>
      </w:pPr>
      <w:r w:rsidRPr="295F0A6C">
        <w:rPr>
          <w:rFonts w:ascii="system-ui" w:eastAsia="system-ui" w:hAnsi="system-ui" w:cs="system-ui"/>
          <w:sz w:val="24"/>
          <w:szCs w:val="24"/>
        </w:rPr>
        <w:t>The primary importance of a prevention framework in business is to safeguard financial assets. Fraudulent activities, especially credit card fraud, can lead to significant financial losses. By implementing a robust detection framework, businesses can minimize these losses, ensuring financial stability and profitability.</w:t>
      </w:r>
    </w:p>
    <w:p w14:paraId="350C5A92" w14:textId="3416A8FF" w:rsidR="003333A0" w:rsidRDefault="56EEAB7E" w:rsidP="295F0A6C">
      <w:pPr>
        <w:pStyle w:val="Heading3"/>
        <w:spacing w:before="281" w:after="281"/>
        <w:jc w:val="both"/>
      </w:pPr>
      <w:r w:rsidRPr="295F0A6C">
        <w:rPr>
          <w:rFonts w:ascii="system-ui" w:eastAsia="system-ui" w:hAnsi="system-ui" w:cs="system-ui"/>
          <w:b/>
          <w:bCs/>
        </w:rPr>
        <w:t>Maintaining Customer Trust</w:t>
      </w:r>
    </w:p>
    <w:p w14:paraId="0AD9C6F4" w14:textId="0A6520F6" w:rsidR="003333A0" w:rsidRDefault="1BEEBBDE" w:rsidP="384C54A0">
      <w:pPr>
        <w:spacing w:before="240" w:after="240" w:line="360" w:lineRule="auto"/>
        <w:jc w:val="both"/>
        <w:rPr>
          <w:rFonts w:ascii="system-ui" w:eastAsia="system-ui" w:hAnsi="system-ui" w:cs="system-ui"/>
          <w:sz w:val="24"/>
          <w:szCs w:val="24"/>
        </w:rPr>
      </w:pPr>
      <w:r w:rsidRPr="384C54A0">
        <w:rPr>
          <w:rFonts w:ascii="system-ui" w:eastAsia="system-ui" w:hAnsi="system-ui" w:cs="system-ui"/>
          <w:sz w:val="24"/>
          <w:szCs w:val="24"/>
        </w:rPr>
        <w:t>Customer trust is a cornerstone of business success. When customers know that their financial information is secure, they are more likely to engage in transactions and remain loyal to the business. A prevention framework demonstrates a commitment to security, fostering trust and confidence among customers.</w:t>
      </w:r>
    </w:p>
    <w:p w14:paraId="4B1F511A" w14:textId="77777777" w:rsidR="003333A0" w:rsidRDefault="003333A0">
      <w:pPr>
        <w:spacing w:line="360" w:lineRule="auto"/>
        <w:ind w:left="720"/>
        <w:jc w:val="both"/>
        <w:rPr>
          <w:rFonts w:ascii="system-ui" w:eastAsia="system-ui" w:hAnsi="system-ui" w:cs="system-ui"/>
          <w:b/>
          <w:bCs/>
          <w:color w:val="374151"/>
          <w:sz w:val="24"/>
          <w:szCs w:val="24"/>
        </w:rPr>
      </w:pPr>
    </w:p>
    <w:p w14:paraId="3F37F428" w14:textId="1ACAD0FF" w:rsidR="003333A0" w:rsidRPr="00A82294" w:rsidRDefault="00586EC4">
      <w:pPr>
        <w:spacing w:line="360" w:lineRule="auto"/>
      </w:pPr>
      <w:r>
        <w:rPr>
          <w:rFonts w:ascii="Times New Roman" w:eastAsia="Times New Roman" w:hAnsi="Times New Roman" w:cs="Times New Roman"/>
          <w:b/>
          <w:bCs/>
          <w:sz w:val="32"/>
          <w:szCs w:val="32"/>
        </w:rPr>
        <w:t>Chapter 3</w:t>
      </w:r>
    </w:p>
    <w:p w14:paraId="07A12342" w14:textId="77777777" w:rsidR="003333A0" w:rsidRDefault="00586EC4">
      <w:pPr>
        <w:spacing w:line="360" w:lineRule="auto"/>
        <w:ind w:left="2880" w:firstLine="720"/>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Methodology </w:t>
      </w:r>
    </w:p>
    <w:p w14:paraId="5023141B" w14:textId="77777777" w:rsidR="003333A0" w:rsidRDefault="003333A0">
      <w:pPr>
        <w:spacing w:line="360" w:lineRule="auto"/>
        <w:rPr>
          <w:rFonts w:ascii="system-ui" w:eastAsia="system-ui" w:hAnsi="system-ui" w:cs="system-ui"/>
          <w:b/>
          <w:bCs/>
          <w:sz w:val="24"/>
          <w:szCs w:val="24"/>
        </w:rPr>
      </w:pPr>
    </w:p>
    <w:p w14:paraId="7DF4E37C" w14:textId="319247A9" w:rsidR="003333A0" w:rsidRDefault="295F0A6C" w:rsidP="295F0A6C">
      <w:pPr>
        <w:pStyle w:val="Heading3"/>
        <w:spacing w:line="360" w:lineRule="auto"/>
        <w:rPr>
          <w:rFonts w:ascii="system-ui" w:eastAsia="system-ui" w:hAnsi="system-ui" w:cs="system-ui"/>
          <w:b/>
          <w:bCs/>
        </w:rPr>
      </w:pPr>
      <w:r w:rsidRPr="295F0A6C">
        <w:rPr>
          <w:rFonts w:ascii="system-ui" w:eastAsia="system-ui" w:hAnsi="system-ui" w:cs="system-ui"/>
          <w:b/>
          <w:bCs/>
        </w:rPr>
        <w:t xml:space="preserve">3.1 </w:t>
      </w:r>
      <w:r w:rsidR="3961A924" w:rsidRPr="295F0A6C">
        <w:rPr>
          <w:rFonts w:ascii="system-ui" w:eastAsia="system-ui" w:hAnsi="system-ui" w:cs="system-ui"/>
          <w:b/>
          <w:bCs/>
        </w:rPr>
        <w:t>Workflow</w:t>
      </w:r>
      <w:r w:rsidRPr="295F0A6C">
        <w:rPr>
          <w:rFonts w:ascii="system-ui" w:eastAsia="system-ui" w:hAnsi="system-ui" w:cs="system-ui"/>
          <w:b/>
          <w:bCs/>
        </w:rPr>
        <w:t xml:space="preserve"> Dia</w:t>
      </w:r>
      <w:r w:rsidR="24E8541E" w:rsidRPr="295F0A6C">
        <w:rPr>
          <w:rFonts w:ascii="system-ui" w:eastAsia="system-ui" w:hAnsi="system-ui" w:cs="system-ui"/>
          <w:b/>
          <w:bCs/>
        </w:rPr>
        <w:t>gram</w:t>
      </w:r>
    </w:p>
    <w:p w14:paraId="5FB84BC3" w14:textId="53F892E5" w:rsidR="295F0A6C" w:rsidRDefault="295F0A6C" w:rsidP="295F0A6C"/>
    <w:p w14:paraId="410FBD69" w14:textId="414A6F73" w:rsidR="5BEA31C5" w:rsidRPr="00A5319F" w:rsidRDefault="5BEA31C5" w:rsidP="295F0A6C">
      <w:pPr>
        <w:ind w:firstLine="720"/>
        <w:rPr>
          <w:rFonts w:ascii="Times New Roman" w:eastAsia="Times New Roman" w:hAnsi="Times New Roman" w:cs="Times New Roman"/>
          <w:b/>
          <w:bCs/>
          <w:color w:val="404040" w:themeColor="text1" w:themeTint="BF"/>
          <w:sz w:val="28"/>
          <w:szCs w:val="28"/>
        </w:rPr>
      </w:pPr>
      <w:r w:rsidRPr="00A5319F">
        <w:rPr>
          <w:rFonts w:ascii="Times New Roman" w:eastAsia="Times New Roman" w:hAnsi="Times New Roman" w:cs="Times New Roman"/>
          <w:b/>
          <w:bCs/>
          <w:color w:val="404040" w:themeColor="text1" w:themeTint="BF"/>
          <w:sz w:val="28"/>
          <w:szCs w:val="28"/>
        </w:rPr>
        <w:t>Data Ingestion</w:t>
      </w:r>
    </w:p>
    <w:p w14:paraId="2DD09A1E" w14:textId="2650FFCD" w:rsidR="5BEA31C5" w:rsidRPr="00A5319F" w:rsidRDefault="5BEA31C5" w:rsidP="295F0A6C">
      <w:pPr>
        <w:pStyle w:val="ListParagraph"/>
        <w:numPr>
          <w:ilvl w:val="0"/>
          <w:numId w:val="9"/>
        </w:numPr>
        <w:rPr>
          <w:color w:val="404040" w:themeColor="text1" w:themeTint="BF"/>
        </w:rPr>
      </w:pPr>
      <w:r w:rsidRPr="00A5319F">
        <w:rPr>
          <w:color w:val="404040" w:themeColor="text1" w:themeTint="BF"/>
        </w:rPr>
        <w:t>Collect transaction data in real-time from multiple sources.</w:t>
      </w:r>
    </w:p>
    <w:p w14:paraId="68210269" w14:textId="64050AE4" w:rsidR="5BEA31C5" w:rsidRPr="00A5319F" w:rsidRDefault="5BEA31C5" w:rsidP="295F0A6C">
      <w:pPr>
        <w:pStyle w:val="ListParagraph"/>
        <w:numPr>
          <w:ilvl w:val="0"/>
          <w:numId w:val="9"/>
        </w:numPr>
        <w:rPr>
          <w:color w:val="404040" w:themeColor="text1" w:themeTint="BF"/>
        </w:rPr>
      </w:pPr>
      <w:r w:rsidRPr="00A5319F">
        <w:rPr>
          <w:color w:val="404040" w:themeColor="text1" w:themeTint="BF"/>
        </w:rPr>
        <w:t>Store data in a secure, scalable data warehouse.</w:t>
      </w:r>
    </w:p>
    <w:p w14:paraId="30830811" w14:textId="77777777" w:rsidR="00877604" w:rsidRPr="00A5319F" w:rsidRDefault="00877604" w:rsidP="00877604">
      <w:pPr>
        <w:pStyle w:val="ListParagraph"/>
        <w:ind w:left="1800"/>
        <w:rPr>
          <w:color w:val="404040" w:themeColor="text1" w:themeTint="BF"/>
        </w:rPr>
      </w:pPr>
    </w:p>
    <w:p w14:paraId="7ACCF7F5" w14:textId="2A494A9A" w:rsidR="5BEA31C5" w:rsidRPr="00A5319F" w:rsidRDefault="5BEA31C5" w:rsidP="295F0A6C">
      <w:pPr>
        <w:ind w:firstLine="720"/>
        <w:rPr>
          <w:rFonts w:ascii="Times New Roman" w:eastAsia="Times New Roman" w:hAnsi="Times New Roman" w:cs="Times New Roman"/>
          <w:b/>
          <w:bCs/>
          <w:color w:val="404040" w:themeColor="text1" w:themeTint="BF"/>
          <w:sz w:val="28"/>
          <w:szCs w:val="28"/>
        </w:rPr>
      </w:pPr>
      <w:r w:rsidRPr="00A5319F">
        <w:rPr>
          <w:rFonts w:ascii="Times New Roman" w:eastAsia="Times New Roman" w:hAnsi="Times New Roman" w:cs="Times New Roman"/>
          <w:b/>
          <w:bCs/>
          <w:color w:val="404040" w:themeColor="text1" w:themeTint="BF"/>
          <w:sz w:val="28"/>
          <w:szCs w:val="28"/>
        </w:rPr>
        <w:t>Feature Engineering</w:t>
      </w:r>
    </w:p>
    <w:p w14:paraId="46F14223" w14:textId="4C9B8B17" w:rsidR="00877604" w:rsidRPr="00A5319F" w:rsidRDefault="5BEA31C5" w:rsidP="00877604">
      <w:pPr>
        <w:pStyle w:val="ListParagraph"/>
        <w:numPr>
          <w:ilvl w:val="0"/>
          <w:numId w:val="4"/>
        </w:numPr>
        <w:rPr>
          <w:color w:val="404040" w:themeColor="text1" w:themeTint="BF"/>
        </w:rPr>
      </w:pPr>
      <w:r w:rsidRPr="00A5319F">
        <w:rPr>
          <w:color w:val="404040" w:themeColor="text1" w:themeTint="BF"/>
        </w:rPr>
        <w:t>Identify key features indicative of fraud, such as transaction amount, location, time, and user behavior patterns.</w:t>
      </w:r>
    </w:p>
    <w:p w14:paraId="69D056BE" w14:textId="6E7641FB" w:rsidR="5BEA31C5" w:rsidRPr="00A5319F" w:rsidRDefault="5BEA31C5" w:rsidP="295F0A6C">
      <w:pPr>
        <w:pStyle w:val="ListParagraph"/>
        <w:numPr>
          <w:ilvl w:val="0"/>
          <w:numId w:val="4"/>
        </w:numPr>
        <w:rPr>
          <w:color w:val="404040" w:themeColor="text1" w:themeTint="BF"/>
        </w:rPr>
      </w:pPr>
      <w:r w:rsidRPr="00A5319F">
        <w:rPr>
          <w:color w:val="404040" w:themeColor="text1" w:themeTint="BF"/>
        </w:rPr>
        <w:t>Transform raw data into meaningful features for model training and prediction.</w:t>
      </w:r>
    </w:p>
    <w:p w14:paraId="0633BDC9" w14:textId="77777777" w:rsidR="00877604" w:rsidRPr="00A5319F" w:rsidRDefault="00877604" w:rsidP="00877604">
      <w:pPr>
        <w:pStyle w:val="ListParagraph"/>
        <w:ind w:left="1800"/>
        <w:rPr>
          <w:color w:val="404040" w:themeColor="text1" w:themeTint="BF"/>
        </w:rPr>
      </w:pPr>
    </w:p>
    <w:p w14:paraId="789090C1" w14:textId="45FD2E06" w:rsidR="5BEA31C5" w:rsidRPr="00A5319F" w:rsidRDefault="5BEA31C5" w:rsidP="295F0A6C">
      <w:pPr>
        <w:ind w:firstLine="720"/>
        <w:rPr>
          <w:rFonts w:ascii="Times New Roman" w:eastAsia="Times New Roman" w:hAnsi="Times New Roman" w:cs="Times New Roman"/>
          <w:b/>
          <w:bCs/>
          <w:color w:val="404040" w:themeColor="text1" w:themeTint="BF"/>
          <w:sz w:val="28"/>
          <w:szCs w:val="28"/>
        </w:rPr>
      </w:pPr>
      <w:r w:rsidRPr="00A5319F">
        <w:rPr>
          <w:rFonts w:ascii="Times New Roman" w:eastAsia="Times New Roman" w:hAnsi="Times New Roman" w:cs="Times New Roman"/>
          <w:b/>
          <w:bCs/>
          <w:color w:val="404040" w:themeColor="text1" w:themeTint="BF"/>
          <w:sz w:val="28"/>
          <w:szCs w:val="28"/>
        </w:rPr>
        <w:t>Model Training</w:t>
      </w:r>
    </w:p>
    <w:p w14:paraId="22534FE0" w14:textId="4D63DF97" w:rsidR="5BEA31C5" w:rsidRPr="00A5319F" w:rsidRDefault="5BEA31C5" w:rsidP="295F0A6C">
      <w:pPr>
        <w:pStyle w:val="ListParagraph"/>
        <w:numPr>
          <w:ilvl w:val="0"/>
          <w:numId w:val="3"/>
        </w:numPr>
        <w:rPr>
          <w:color w:val="404040" w:themeColor="text1" w:themeTint="BF"/>
        </w:rPr>
      </w:pPr>
      <w:r w:rsidRPr="00A5319F">
        <w:rPr>
          <w:color w:val="404040" w:themeColor="text1" w:themeTint="BF"/>
        </w:rPr>
        <w:t>Train machine learning models using historical transaction data.</w:t>
      </w:r>
    </w:p>
    <w:p w14:paraId="3BB2A898" w14:textId="30F81815" w:rsidR="5BEA31C5" w:rsidRPr="00A5319F" w:rsidRDefault="5BEA31C5" w:rsidP="295F0A6C">
      <w:pPr>
        <w:pStyle w:val="ListParagraph"/>
        <w:numPr>
          <w:ilvl w:val="0"/>
          <w:numId w:val="3"/>
        </w:numPr>
        <w:rPr>
          <w:color w:val="404040" w:themeColor="text1" w:themeTint="BF"/>
        </w:rPr>
      </w:pPr>
      <w:r w:rsidRPr="00A5319F">
        <w:rPr>
          <w:color w:val="404040" w:themeColor="text1" w:themeTint="BF"/>
        </w:rPr>
        <w:t>Validate models using cross-validation techniques to ensure accuracy and reliability.</w:t>
      </w:r>
    </w:p>
    <w:p w14:paraId="0A0485FD" w14:textId="07D1E334" w:rsidR="00877604" w:rsidRPr="00A5319F" w:rsidRDefault="00877604" w:rsidP="00877604">
      <w:pPr>
        <w:pStyle w:val="ListParagraph"/>
        <w:ind w:left="1800"/>
        <w:rPr>
          <w:color w:val="404040" w:themeColor="text1" w:themeTint="BF"/>
        </w:rPr>
      </w:pPr>
    </w:p>
    <w:p w14:paraId="015E0247" w14:textId="4F483CC2" w:rsidR="5BEA31C5" w:rsidRPr="00A5319F" w:rsidRDefault="5BEA31C5" w:rsidP="295F0A6C">
      <w:pPr>
        <w:ind w:firstLine="720"/>
        <w:rPr>
          <w:rFonts w:ascii="Times New Roman" w:eastAsia="Times New Roman" w:hAnsi="Times New Roman" w:cs="Times New Roman"/>
          <w:b/>
          <w:bCs/>
          <w:color w:val="404040" w:themeColor="text1" w:themeTint="BF"/>
          <w:sz w:val="28"/>
          <w:szCs w:val="28"/>
        </w:rPr>
      </w:pPr>
      <w:r w:rsidRPr="00A5319F">
        <w:rPr>
          <w:rFonts w:ascii="Times New Roman" w:eastAsia="Times New Roman" w:hAnsi="Times New Roman" w:cs="Times New Roman"/>
          <w:b/>
          <w:bCs/>
          <w:color w:val="404040" w:themeColor="text1" w:themeTint="BF"/>
          <w:sz w:val="28"/>
          <w:szCs w:val="28"/>
        </w:rPr>
        <w:t>Fraud Detection</w:t>
      </w:r>
    </w:p>
    <w:p w14:paraId="61CE028B" w14:textId="302DA02A" w:rsidR="5BEA31C5" w:rsidRPr="00A5319F" w:rsidRDefault="5BEA31C5" w:rsidP="295F0A6C">
      <w:pPr>
        <w:pStyle w:val="ListParagraph"/>
        <w:numPr>
          <w:ilvl w:val="0"/>
          <w:numId w:val="2"/>
        </w:numPr>
        <w:rPr>
          <w:color w:val="404040" w:themeColor="text1" w:themeTint="BF"/>
        </w:rPr>
      </w:pPr>
      <w:r w:rsidRPr="00A5319F">
        <w:rPr>
          <w:color w:val="404040" w:themeColor="text1" w:themeTint="BF"/>
        </w:rPr>
        <w:t>Apply trained models to incoming transaction data.</w:t>
      </w:r>
    </w:p>
    <w:p w14:paraId="3DC278F3" w14:textId="4948A820" w:rsidR="5BEA31C5" w:rsidRPr="00A5319F" w:rsidRDefault="5BEA31C5" w:rsidP="295F0A6C">
      <w:pPr>
        <w:pStyle w:val="ListParagraph"/>
        <w:numPr>
          <w:ilvl w:val="0"/>
          <w:numId w:val="2"/>
        </w:numPr>
        <w:rPr>
          <w:color w:val="404040" w:themeColor="text1" w:themeTint="BF"/>
        </w:rPr>
      </w:pPr>
      <w:r w:rsidRPr="00A5319F">
        <w:rPr>
          <w:color w:val="404040" w:themeColor="text1" w:themeTint="BF"/>
        </w:rPr>
        <w:t>Identify and flag suspicious transactions for further investigation.</w:t>
      </w:r>
    </w:p>
    <w:p w14:paraId="6A94F6B3" w14:textId="69DD5C92" w:rsidR="00877604" w:rsidRPr="00A5319F" w:rsidRDefault="00877604" w:rsidP="00877604">
      <w:pPr>
        <w:pStyle w:val="ListParagraph"/>
        <w:ind w:left="1800"/>
        <w:rPr>
          <w:color w:val="404040" w:themeColor="text1" w:themeTint="BF"/>
        </w:rPr>
      </w:pPr>
    </w:p>
    <w:p w14:paraId="2D16B055" w14:textId="5185EAEC" w:rsidR="5BEA31C5" w:rsidRPr="00A5319F" w:rsidRDefault="5BEA31C5" w:rsidP="295F0A6C">
      <w:pPr>
        <w:ind w:firstLine="720"/>
        <w:rPr>
          <w:rFonts w:ascii="Times New Roman" w:eastAsia="Times New Roman" w:hAnsi="Times New Roman" w:cs="Times New Roman"/>
          <w:b/>
          <w:bCs/>
          <w:color w:val="404040" w:themeColor="text1" w:themeTint="BF"/>
          <w:sz w:val="28"/>
          <w:szCs w:val="28"/>
        </w:rPr>
      </w:pPr>
      <w:r w:rsidRPr="00A5319F">
        <w:rPr>
          <w:rFonts w:ascii="Times New Roman" w:eastAsia="Times New Roman" w:hAnsi="Times New Roman" w:cs="Times New Roman"/>
          <w:b/>
          <w:bCs/>
          <w:color w:val="404040" w:themeColor="text1" w:themeTint="BF"/>
          <w:sz w:val="28"/>
          <w:szCs w:val="28"/>
        </w:rPr>
        <w:t>Response and Mitigation</w:t>
      </w:r>
    </w:p>
    <w:p w14:paraId="3BEDC899" w14:textId="60060FCE" w:rsidR="5BEA31C5" w:rsidRPr="00A5319F" w:rsidRDefault="5BEA31C5" w:rsidP="295F0A6C">
      <w:pPr>
        <w:pStyle w:val="ListParagraph"/>
        <w:numPr>
          <w:ilvl w:val="0"/>
          <w:numId w:val="1"/>
        </w:numPr>
        <w:rPr>
          <w:color w:val="404040" w:themeColor="text1" w:themeTint="BF"/>
        </w:rPr>
      </w:pPr>
      <w:r w:rsidRPr="00A5319F">
        <w:rPr>
          <w:color w:val="404040" w:themeColor="text1" w:themeTint="BF"/>
        </w:rPr>
        <w:t>Automatically trigger alerts for flagged transactions.</w:t>
      </w:r>
    </w:p>
    <w:p w14:paraId="4CBCE7D0" w14:textId="46DE4868" w:rsidR="5BEA31C5" w:rsidRPr="00A5319F" w:rsidRDefault="228F3FF0" w:rsidP="295F0A6C">
      <w:pPr>
        <w:pStyle w:val="ListParagraph"/>
        <w:numPr>
          <w:ilvl w:val="0"/>
          <w:numId w:val="1"/>
        </w:numPr>
        <w:rPr>
          <w:color w:val="404040" w:themeColor="text1" w:themeTint="BF"/>
        </w:rPr>
      </w:pPr>
      <w:r w:rsidRPr="00A5319F">
        <w:rPr>
          <w:color w:val="404040" w:themeColor="text1" w:themeTint="BF"/>
        </w:rPr>
        <w:t>Implement immediate actions such as transaction hold, user verification, or account suspension.</w:t>
      </w:r>
    </w:p>
    <w:p w14:paraId="49E398E2" w14:textId="588CA076" w:rsidR="003333A0" w:rsidRDefault="00A5319F" w:rsidP="384C54A0">
      <w:pPr>
        <w:spacing w:line="480" w:lineRule="auto"/>
      </w:pPr>
      <w:r w:rsidRPr="00A5319F">
        <w:rPr>
          <w:noProof/>
          <w:color w:val="404040" w:themeColor="text1" w:themeTint="BF"/>
          <w:lang w:val="en-IN"/>
        </w:rPr>
        <w:drawing>
          <wp:anchor distT="0" distB="0" distL="114300" distR="114300" simplePos="0" relativeHeight="2" behindDoc="1" locked="0" layoutInCell="1" allowOverlap="1" wp14:anchorId="71ACCF1D" wp14:editId="5FFC6360">
            <wp:simplePos x="0" y="0"/>
            <wp:positionH relativeFrom="column">
              <wp:posOffset>897775</wp:posOffset>
            </wp:positionH>
            <wp:positionV relativeFrom="paragraph">
              <wp:posOffset>78798</wp:posOffset>
            </wp:positionV>
            <wp:extent cx="3948545" cy="3224939"/>
            <wp:effectExtent l="0" t="0" r="0" b="0"/>
            <wp:wrapNone/>
            <wp:docPr id="1779718764" name="Picture 1779718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31555" t="11989" r="28770" b="10627"/>
                    <a:stretch/>
                  </pic:blipFill>
                  <pic:spPr bwMode="auto">
                    <a:xfrm>
                      <a:off x="0" y="0"/>
                      <a:ext cx="3948044" cy="3224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6EC4">
        <w:br w:type="page"/>
      </w:r>
    </w:p>
    <w:p w14:paraId="4C2CC368" w14:textId="77777777" w:rsidR="003333A0" w:rsidRDefault="00586EC4">
      <w:pPr>
        <w:spacing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4</w:t>
      </w:r>
    </w:p>
    <w:p w14:paraId="3A0C96BF" w14:textId="42F7C0F9" w:rsidR="003333A0" w:rsidRDefault="384C54A0" w:rsidP="384C54A0">
      <w:pPr>
        <w:spacing w:line="360" w:lineRule="auto"/>
        <w:jc w:val="center"/>
        <w:rPr>
          <w:rFonts w:ascii="Times New Roman" w:eastAsia="Times New Roman" w:hAnsi="Times New Roman" w:cs="Times New Roman"/>
          <w:b/>
          <w:bCs/>
          <w:sz w:val="32"/>
          <w:szCs w:val="32"/>
        </w:rPr>
      </w:pPr>
      <w:r w:rsidRPr="384C54A0">
        <w:rPr>
          <w:rFonts w:ascii="Times New Roman" w:eastAsia="Times New Roman" w:hAnsi="Times New Roman" w:cs="Times New Roman"/>
          <w:b/>
          <w:bCs/>
          <w:sz w:val="32"/>
          <w:szCs w:val="32"/>
        </w:rPr>
        <w:t>Result and Discussion</w:t>
      </w:r>
    </w:p>
    <w:p w14:paraId="707D3390" w14:textId="77777777" w:rsidR="00A5319F" w:rsidRDefault="51D8A3A2" w:rsidP="384C54A0">
      <w:pPr>
        <w:pStyle w:val="Heading3"/>
        <w:spacing w:before="281" w:after="281" w:line="360" w:lineRule="auto"/>
        <w:jc w:val="center"/>
        <w:rPr>
          <w:rFonts w:ascii="Calibri" w:eastAsia="Calibri" w:hAnsi="Calibri" w:cs="Calibri"/>
          <w:b/>
          <w:bCs/>
          <w:sz w:val="22"/>
          <w:szCs w:val="22"/>
        </w:rPr>
      </w:pPr>
      <w:r>
        <w:rPr>
          <w:noProof/>
          <w:lang w:val="en-IN"/>
        </w:rPr>
        <w:drawing>
          <wp:inline distT="0" distB="0" distL="0" distR="0" wp14:anchorId="213C6515" wp14:editId="278E19F2">
            <wp:extent cx="5494713" cy="2725552"/>
            <wp:effectExtent l="0" t="0" r="0" b="0"/>
            <wp:docPr id="1915981240" name="Picture 191598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r="5370"/>
                    <a:stretch/>
                  </pic:blipFill>
                  <pic:spPr bwMode="auto">
                    <a:xfrm>
                      <a:off x="0" y="0"/>
                      <a:ext cx="5491888" cy="2724150"/>
                    </a:xfrm>
                    <a:prstGeom prst="rect">
                      <a:avLst/>
                    </a:prstGeom>
                    <a:ln>
                      <a:noFill/>
                    </a:ln>
                    <a:extLst>
                      <a:ext uri="{53640926-AAD7-44D8-BBD7-CCE9431645EC}">
                        <a14:shadowObscured xmlns:a14="http://schemas.microsoft.com/office/drawing/2010/main"/>
                      </a:ext>
                    </a:extLst>
                  </pic:spPr>
                </pic:pic>
              </a:graphicData>
            </a:graphic>
          </wp:inline>
        </w:drawing>
      </w:r>
    </w:p>
    <w:p w14:paraId="00844707" w14:textId="0E30056A" w:rsidR="003333A0" w:rsidRDefault="0357DF98" w:rsidP="384C54A0">
      <w:pPr>
        <w:pStyle w:val="Heading3"/>
        <w:spacing w:before="281" w:after="281" w:line="360" w:lineRule="auto"/>
        <w:jc w:val="center"/>
      </w:pPr>
      <w:r w:rsidRPr="384C54A0">
        <w:rPr>
          <w:rFonts w:ascii="Calibri" w:eastAsia="Calibri" w:hAnsi="Calibri" w:cs="Calibri"/>
          <w:b/>
          <w:bCs/>
          <w:sz w:val="22"/>
          <w:szCs w:val="22"/>
        </w:rPr>
        <w:t>Performance Metrics</w:t>
      </w:r>
    </w:p>
    <w:p w14:paraId="103D6149" w14:textId="36C85246" w:rsidR="003333A0" w:rsidRDefault="0357DF98" w:rsidP="384C54A0">
      <w:pPr>
        <w:spacing w:before="240" w:after="240" w:line="360" w:lineRule="auto"/>
        <w:jc w:val="center"/>
      </w:pPr>
      <w:r w:rsidRPr="384C54A0">
        <w:t>The implementation of the prevention framework resulted in the following performance metrics:</w:t>
      </w:r>
    </w:p>
    <w:p w14:paraId="1EB6DB5C" w14:textId="144231A5" w:rsidR="003333A0" w:rsidRDefault="0357DF98" w:rsidP="384C54A0">
      <w:pPr>
        <w:spacing w:before="240" w:after="240" w:line="360" w:lineRule="auto"/>
        <w:jc w:val="center"/>
      </w:pPr>
      <w:r w:rsidRPr="384C54A0">
        <w:rPr>
          <w:b/>
          <w:bCs/>
        </w:rPr>
        <w:t>Accuracy</w:t>
      </w:r>
      <w:r w:rsidRPr="384C54A0">
        <w:t>: The model achieved an accuracy of 90.2%, indicating that the majority of transactions were correctly classified as either fraudulent or legitimate.</w:t>
      </w:r>
    </w:p>
    <w:p w14:paraId="4C6AEC47" w14:textId="1287BEAD" w:rsidR="003333A0" w:rsidRDefault="0357DF98" w:rsidP="384C54A0">
      <w:pPr>
        <w:spacing w:line="360" w:lineRule="auto"/>
        <w:jc w:val="center"/>
      </w:pPr>
      <w:r w:rsidRPr="384C54A0">
        <w:rPr>
          <w:b/>
          <w:bCs/>
        </w:rPr>
        <w:t xml:space="preserve"> Precision</w:t>
      </w:r>
      <w:r w:rsidRPr="384C54A0">
        <w:t>: The precision was 95.5%, meaning that of all transactions flagged as fraudulent, 95.5% were actually fraudulent.</w:t>
      </w:r>
    </w:p>
    <w:p w14:paraId="06971CD3" w14:textId="354004BA" w:rsidR="003333A0" w:rsidRDefault="0357DF98" w:rsidP="384C54A0">
      <w:pPr>
        <w:spacing w:line="360" w:lineRule="auto"/>
        <w:jc w:val="center"/>
        <w:rPr>
          <w:b/>
        </w:rPr>
      </w:pPr>
      <w:r w:rsidRPr="384C54A0">
        <w:rPr>
          <w:b/>
          <w:bCs/>
        </w:rPr>
        <w:t>Recall</w:t>
      </w:r>
      <w:r w:rsidRPr="384C54A0">
        <w:t>: The recall was 92.8%, indicating that the model successfully identified 92.8% of all actual fraudulent transactions.</w:t>
      </w:r>
    </w:p>
    <w:p w14:paraId="3694C6F3" w14:textId="1175EDCE" w:rsidR="003333A0" w:rsidRDefault="160AE559" w:rsidP="384C54A0">
      <w:pPr>
        <w:spacing w:line="360" w:lineRule="auto"/>
        <w:rPr>
          <w:b/>
          <w:bCs/>
        </w:rPr>
      </w:pPr>
      <w:r>
        <w:rPr>
          <w:noProof/>
          <w:lang w:val="en-IN"/>
        </w:rPr>
        <w:lastRenderedPageBreak/>
        <w:drawing>
          <wp:inline distT="0" distB="0" distL="0" distR="0" wp14:anchorId="4E3009A8" wp14:editId="17C95F33">
            <wp:extent cx="5724524" cy="4876802"/>
            <wp:effectExtent l="0" t="0" r="0" b="0"/>
            <wp:docPr id="1578515447" name="Picture 1578515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24524" cy="4876802"/>
                    </a:xfrm>
                    <a:prstGeom prst="rect">
                      <a:avLst/>
                    </a:prstGeom>
                  </pic:spPr>
                </pic:pic>
              </a:graphicData>
            </a:graphic>
          </wp:inline>
        </w:drawing>
      </w:r>
    </w:p>
    <w:p w14:paraId="06CF0082" w14:textId="3D0D1CBA" w:rsidR="003333A0" w:rsidRDefault="38CB84D5" w:rsidP="384C54A0">
      <w:pPr>
        <w:spacing w:line="360" w:lineRule="auto"/>
      </w:pPr>
      <w:r>
        <w:rPr>
          <w:noProof/>
          <w:lang w:val="en-IN"/>
        </w:rPr>
        <w:drawing>
          <wp:inline distT="0" distB="0" distL="0" distR="0" wp14:anchorId="354FAC54" wp14:editId="5496EDDA">
            <wp:extent cx="5724524" cy="2990850"/>
            <wp:effectExtent l="0" t="0" r="0" b="0"/>
            <wp:docPr id="810278352" name="Picture 810278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24524" cy="2990850"/>
                    </a:xfrm>
                    <a:prstGeom prst="rect">
                      <a:avLst/>
                    </a:prstGeom>
                  </pic:spPr>
                </pic:pic>
              </a:graphicData>
            </a:graphic>
          </wp:inline>
        </w:drawing>
      </w:r>
    </w:p>
    <w:p w14:paraId="2B5A0B45" w14:textId="57CB5F69" w:rsidR="05A62DE4" w:rsidRDefault="05A62DE4">
      <w:r>
        <w:br w:type="page"/>
      </w:r>
    </w:p>
    <w:p w14:paraId="577F5826" w14:textId="71EC770C" w:rsidR="003333A0" w:rsidRDefault="1A138DB6" w:rsidP="05A62DE4">
      <w:pPr>
        <w:spacing w:line="360" w:lineRule="auto"/>
        <w:rPr>
          <w:rFonts w:ascii="Times New Roman" w:eastAsia="Times New Roman" w:hAnsi="Times New Roman" w:cs="Times New Roman"/>
          <w:b/>
          <w:bCs/>
          <w:sz w:val="32"/>
          <w:szCs w:val="32"/>
        </w:rPr>
      </w:pPr>
      <w:r w:rsidRPr="05A62DE4">
        <w:rPr>
          <w:rFonts w:ascii="Times New Roman" w:eastAsia="Times New Roman" w:hAnsi="Times New Roman" w:cs="Times New Roman"/>
          <w:b/>
          <w:bCs/>
          <w:sz w:val="32"/>
          <w:szCs w:val="32"/>
        </w:rPr>
        <w:lastRenderedPageBreak/>
        <w:t>Chapter 5</w:t>
      </w:r>
    </w:p>
    <w:p w14:paraId="191EE3E6" w14:textId="0E9524D8" w:rsidR="003333A0" w:rsidRDefault="003333A0" w:rsidP="384C54A0">
      <w:pPr>
        <w:spacing w:line="360" w:lineRule="auto"/>
        <w:rPr>
          <w:rFonts w:ascii="Times New Roman" w:eastAsia="Times New Roman" w:hAnsi="Times New Roman" w:cs="Times New Roman"/>
          <w:b/>
          <w:bCs/>
          <w:sz w:val="32"/>
          <w:szCs w:val="32"/>
        </w:rPr>
      </w:pPr>
    </w:p>
    <w:p w14:paraId="42A15514" w14:textId="1CD85E14" w:rsidR="003333A0" w:rsidRPr="00A5319F" w:rsidRDefault="384C54A0" w:rsidP="384C54A0">
      <w:pPr>
        <w:spacing w:line="360" w:lineRule="auto"/>
        <w:rPr>
          <w:rFonts w:ascii="Times New Roman" w:eastAsia="Times New Roman" w:hAnsi="Times New Roman" w:cs="Times New Roman"/>
          <w:b/>
          <w:bCs/>
          <w:color w:val="404040" w:themeColor="text1" w:themeTint="BF"/>
          <w:sz w:val="32"/>
          <w:szCs w:val="32"/>
        </w:rPr>
      </w:pPr>
      <w:r w:rsidRPr="00A5319F">
        <w:rPr>
          <w:rFonts w:ascii="Times New Roman" w:eastAsia="Times New Roman" w:hAnsi="Times New Roman" w:cs="Times New Roman"/>
          <w:b/>
          <w:bCs/>
          <w:color w:val="404040" w:themeColor="text1" w:themeTint="BF"/>
          <w:sz w:val="32"/>
          <w:szCs w:val="32"/>
        </w:rPr>
        <w:t xml:space="preserve">Conclusion and Future Work </w:t>
      </w:r>
    </w:p>
    <w:p w14:paraId="3140D73F" w14:textId="77777777" w:rsidR="003333A0" w:rsidRDefault="384C54A0">
      <w:pPr>
        <w:pStyle w:val="Heading4"/>
        <w:rPr>
          <w:rFonts w:ascii="system-ui" w:eastAsia="system-ui" w:hAnsi="system-ui" w:cs="system-ui"/>
          <w:i w:val="0"/>
          <w:iCs w:val="0"/>
          <w:sz w:val="24"/>
          <w:szCs w:val="24"/>
        </w:rPr>
      </w:pPr>
      <w:r w:rsidRPr="384C54A0">
        <w:rPr>
          <w:rFonts w:ascii="system-ui" w:eastAsia="system-ui" w:hAnsi="system-ui" w:cs="system-ui"/>
          <w:i w:val="0"/>
          <w:iCs w:val="0"/>
          <w:sz w:val="24"/>
          <w:szCs w:val="24"/>
        </w:rPr>
        <w:t>5.1 Summary of Findings</w:t>
      </w:r>
    </w:p>
    <w:p w14:paraId="47A72412" w14:textId="77777777" w:rsidR="00A82294" w:rsidRPr="00A82294" w:rsidRDefault="00A82294" w:rsidP="00A82294"/>
    <w:p w14:paraId="405FAA53" w14:textId="6AD7C77B" w:rsidR="4FC78568" w:rsidRDefault="4FC78568" w:rsidP="05A62DE4">
      <w:pPr>
        <w:spacing w:line="360" w:lineRule="auto"/>
        <w:jc w:val="both"/>
        <w:rPr>
          <w:rFonts w:ascii="Times New Roman" w:eastAsia="Times New Roman" w:hAnsi="Times New Roman" w:cs="Times New Roman"/>
          <w:sz w:val="24"/>
          <w:szCs w:val="24"/>
        </w:rPr>
      </w:pPr>
      <w:r w:rsidRPr="05A62DE4">
        <w:rPr>
          <w:rFonts w:ascii="Times New Roman" w:eastAsia="Times New Roman" w:hAnsi="Times New Roman" w:cs="Times New Roman"/>
          <w:sz w:val="24"/>
          <w:szCs w:val="24"/>
        </w:rPr>
        <w:t>The proposed prevention framework for detecting fraudulent credit card transactions integrates advanced machine learning techniques with real-time data analysis and robust security protocols. This comprehensive approach enhances the detection and prevention of credit card fraud, protecting financial institutions and consumers from significant financial losses. Continuous improvement and adaptation to emerging threats will ensure the framework remains effective in combating cybercrime.</w:t>
      </w:r>
    </w:p>
    <w:p w14:paraId="24B501D6" w14:textId="15352389" w:rsidR="74AF1F7A" w:rsidRDefault="74AF1F7A" w:rsidP="05A62DE4">
      <w:pPr>
        <w:pStyle w:val="Heading3"/>
        <w:spacing w:before="281" w:after="281"/>
        <w:jc w:val="both"/>
        <w:rPr>
          <w:rFonts w:ascii="Times New Roman" w:eastAsia="Times New Roman" w:hAnsi="Times New Roman" w:cs="Times New Roman"/>
          <w:b/>
          <w:bCs/>
        </w:rPr>
      </w:pPr>
      <w:r w:rsidRPr="05A62DE4">
        <w:rPr>
          <w:rFonts w:ascii="Times New Roman" w:eastAsia="Times New Roman" w:hAnsi="Times New Roman" w:cs="Times New Roman"/>
          <w:b/>
          <w:bCs/>
        </w:rPr>
        <w:t>Challenges and Solutions</w:t>
      </w:r>
    </w:p>
    <w:p w14:paraId="23288E6A" w14:textId="735CC87D" w:rsidR="74AF1F7A" w:rsidRDefault="74AF1F7A" w:rsidP="05A62DE4">
      <w:pPr>
        <w:pStyle w:val="ListParagraph"/>
        <w:numPr>
          <w:ilvl w:val="0"/>
          <w:numId w:val="20"/>
        </w:numPr>
        <w:spacing w:before="240" w:after="240"/>
        <w:rPr>
          <w:rFonts w:eastAsia="Times New Roman"/>
        </w:rPr>
      </w:pPr>
      <w:r w:rsidRPr="05A62DE4">
        <w:rPr>
          <w:rFonts w:eastAsia="Times New Roman"/>
          <w:b/>
        </w:rPr>
        <w:t>Data Quality</w:t>
      </w:r>
      <w:r w:rsidRPr="05A62DE4">
        <w:rPr>
          <w:rFonts w:eastAsia="Times New Roman"/>
        </w:rPr>
        <w:t>:</w:t>
      </w:r>
    </w:p>
    <w:p w14:paraId="0B5FC5F5" w14:textId="7B7C16C2" w:rsidR="74AF1F7A" w:rsidRDefault="74AF1F7A" w:rsidP="05A62DE4">
      <w:pPr>
        <w:pStyle w:val="ListParagraph"/>
        <w:numPr>
          <w:ilvl w:val="1"/>
          <w:numId w:val="24"/>
        </w:numPr>
        <w:spacing w:after="0"/>
        <w:rPr>
          <w:rFonts w:eastAsia="Times New Roman"/>
        </w:rPr>
      </w:pPr>
      <w:r w:rsidRPr="05A62DE4">
        <w:rPr>
          <w:rFonts w:eastAsia="Times New Roman"/>
          <w:b/>
        </w:rPr>
        <w:t>Challenge</w:t>
      </w:r>
      <w:r w:rsidRPr="05A62DE4">
        <w:rPr>
          <w:rFonts w:eastAsia="Times New Roman"/>
        </w:rPr>
        <w:t>: Inconsistent or incomplete transaction data.</w:t>
      </w:r>
    </w:p>
    <w:p w14:paraId="2D986A2C" w14:textId="7B587A7F" w:rsidR="74AF1F7A" w:rsidRDefault="74AF1F7A" w:rsidP="05A62DE4">
      <w:pPr>
        <w:pStyle w:val="ListParagraph"/>
        <w:numPr>
          <w:ilvl w:val="1"/>
          <w:numId w:val="24"/>
        </w:numPr>
        <w:spacing w:after="0"/>
        <w:rPr>
          <w:rFonts w:eastAsia="Times New Roman"/>
        </w:rPr>
      </w:pPr>
      <w:r w:rsidRPr="05A62DE4">
        <w:rPr>
          <w:rFonts w:eastAsia="Times New Roman"/>
          <w:b/>
        </w:rPr>
        <w:t>Solution</w:t>
      </w:r>
      <w:r w:rsidRPr="05A62DE4">
        <w:rPr>
          <w:rFonts w:eastAsia="Times New Roman"/>
        </w:rPr>
        <w:t>: Implemented rigorous data validation and cleaning processes to ensure high-quality data inputs.</w:t>
      </w:r>
    </w:p>
    <w:p w14:paraId="61E0319A" w14:textId="77777777" w:rsidR="00DB716E" w:rsidRDefault="00DB716E" w:rsidP="00DB716E">
      <w:pPr>
        <w:pStyle w:val="ListParagraph"/>
        <w:spacing w:after="0"/>
        <w:ind w:left="1800"/>
        <w:rPr>
          <w:rFonts w:eastAsia="Times New Roman"/>
        </w:rPr>
      </w:pPr>
    </w:p>
    <w:p w14:paraId="08238A12" w14:textId="40FFCA92" w:rsidR="74AF1F7A" w:rsidRDefault="74AF1F7A" w:rsidP="05A62DE4">
      <w:pPr>
        <w:pStyle w:val="ListParagraph"/>
        <w:numPr>
          <w:ilvl w:val="0"/>
          <w:numId w:val="20"/>
        </w:numPr>
        <w:spacing w:before="240" w:after="240"/>
        <w:rPr>
          <w:rFonts w:eastAsia="Times New Roman"/>
        </w:rPr>
      </w:pPr>
      <w:r w:rsidRPr="05A62DE4">
        <w:rPr>
          <w:rFonts w:eastAsia="Times New Roman"/>
          <w:b/>
        </w:rPr>
        <w:t>Model Adaptability</w:t>
      </w:r>
      <w:r w:rsidRPr="05A62DE4">
        <w:rPr>
          <w:rFonts w:eastAsia="Times New Roman"/>
        </w:rPr>
        <w:t>:</w:t>
      </w:r>
    </w:p>
    <w:p w14:paraId="35BC4EE4" w14:textId="4ABAF817" w:rsidR="74AF1F7A" w:rsidRDefault="74AF1F7A" w:rsidP="05A62DE4">
      <w:pPr>
        <w:pStyle w:val="ListParagraph"/>
        <w:numPr>
          <w:ilvl w:val="1"/>
          <w:numId w:val="24"/>
        </w:numPr>
        <w:spacing w:after="0"/>
        <w:rPr>
          <w:rFonts w:eastAsia="Times New Roman"/>
        </w:rPr>
      </w:pPr>
      <w:r w:rsidRPr="05A62DE4">
        <w:rPr>
          <w:rFonts w:eastAsia="Times New Roman"/>
          <w:b/>
        </w:rPr>
        <w:t>Challenge</w:t>
      </w:r>
      <w:r w:rsidRPr="05A62DE4">
        <w:rPr>
          <w:rFonts w:eastAsia="Times New Roman"/>
        </w:rPr>
        <w:t>: Evolving tactics by fraudsters.</w:t>
      </w:r>
    </w:p>
    <w:p w14:paraId="6CE8758B" w14:textId="28643CA8" w:rsidR="74AF1F7A" w:rsidRDefault="74AF1F7A" w:rsidP="05A62DE4">
      <w:pPr>
        <w:pStyle w:val="ListParagraph"/>
        <w:numPr>
          <w:ilvl w:val="1"/>
          <w:numId w:val="24"/>
        </w:numPr>
        <w:spacing w:after="0"/>
        <w:rPr>
          <w:rFonts w:eastAsia="Times New Roman"/>
        </w:rPr>
      </w:pPr>
      <w:r w:rsidRPr="05A62DE4">
        <w:rPr>
          <w:rFonts w:eastAsia="Times New Roman"/>
          <w:b/>
        </w:rPr>
        <w:t>Solution</w:t>
      </w:r>
      <w:r w:rsidRPr="05A62DE4">
        <w:rPr>
          <w:rFonts w:eastAsia="Times New Roman"/>
        </w:rPr>
        <w:t>: Regularly updated the models with new data and incorporated adaptive learning techniques to keep pace with emerging fraud patterns.</w:t>
      </w:r>
    </w:p>
    <w:p w14:paraId="70DBD0F6" w14:textId="77777777" w:rsidR="00DB716E" w:rsidRDefault="00DB716E" w:rsidP="00DB716E">
      <w:pPr>
        <w:pStyle w:val="ListParagraph"/>
        <w:spacing w:after="0"/>
        <w:ind w:left="1800"/>
        <w:rPr>
          <w:rFonts w:eastAsia="Times New Roman"/>
        </w:rPr>
      </w:pPr>
    </w:p>
    <w:p w14:paraId="49B1976E" w14:textId="2036F10C" w:rsidR="74AF1F7A" w:rsidRDefault="74AF1F7A" w:rsidP="05A62DE4">
      <w:pPr>
        <w:pStyle w:val="ListParagraph"/>
        <w:numPr>
          <w:ilvl w:val="0"/>
          <w:numId w:val="20"/>
        </w:numPr>
        <w:spacing w:before="240" w:after="240"/>
        <w:rPr>
          <w:rFonts w:eastAsia="Times New Roman"/>
        </w:rPr>
      </w:pPr>
      <w:r w:rsidRPr="05A62DE4">
        <w:rPr>
          <w:rFonts w:eastAsia="Times New Roman"/>
          <w:b/>
        </w:rPr>
        <w:t>Real-Time Processing</w:t>
      </w:r>
      <w:r w:rsidRPr="05A62DE4">
        <w:rPr>
          <w:rFonts w:eastAsia="Times New Roman"/>
        </w:rPr>
        <w:t>:</w:t>
      </w:r>
    </w:p>
    <w:p w14:paraId="33E7EAB4" w14:textId="41880435" w:rsidR="74AF1F7A" w:rsidRDefault="74AF1F7A" w:rsidP="05A62DE4">
      <w:pPr>
        <w:pStyle w:val="ListParagraph"/>
        <w:numPr>
          <w:ilvl w:val="1"/>
          <w:numId w:val="24"/>
        </w:numPr>
        <w:spacing w:after="0"/>
        <w:rPr>
          <w:rFonts w:eastAsia="Times New Roman"/>
        </w:rPr>
      </w:pPr>
      <w:r w:rsidRPr="05A62DE4">
        <w:rPr>
          <w:rFonts w:eastAsia="Times New Roman"/>
          <w:b/>
        </w:rPr>
        <w:t>Challenge</w:t>
      </w:r>
      <w:r w:rsidRPr="05A62DE4">
        <w:rPr>
          <w:rFonts w:eastAsia="Times New Roman"/>
        </w:rPr>
        <w:t>: Handling high volumes of transaction data in real-time.</w:t>
      </w:r>
    </w:p>
    <w:p w14:paraId="657BA99A" w14:textId="76B2C4CB" w:rsidR="74AF1F7A" w:rsidRDefault="74AF1F7A" w:rsidP="05A62DE4">
      <w:pPr>
        <w:pStyle w:val="ListParagraph"/>
        <w:numPr>
          <w:ilvl w:val="1"/>
          <w:numId w:val="24"/>
        </w:numPr>
        <w:spacing w:after="0"/>
        <w:rPr>
          <w:rFonts w:eastAsia="Times New Roman"/>
        </w:rPr>
      </w:pPr>
      <w:r w:rsidRPr="05A62DE4">
        <w:rPr>
          <w:rFonts w:eastAsia="Times New Roman"/>
          <w:b/>
        </w:rPr>
        <w:t>Solution</w:t>
      </w:r>
      <w:r w:rsidRPr="05A62DE4">
        <w:rPr>
          <w:rFonts w:eastAsia="Times New Roman"/>
        </w:rPr>
        <w:t>: Utilized scalable stream processing tools like Apache Kafka and optimized system performance to ensure efficient data processing.</w:t>
      </w:r>
    </w:p>
    <w:p w14:paraId="314B45AF" w14:textId="5B517C2B" w:rsidR="384C54A0" w:rsidRDefault="384C54A0" w:rsidP="384C54A0">
      <w:pPr>
        <w:spacing w:line="360" w:lineRule="auto"/>
        <w:jc w:val="both"/>
        <w:rPr>
          <w:rFonts w:ascii="system-ui" w:eastAsia="system-ui" w:hAnsi="system-ui" w:cs="system-ui"/>
          <w:sz w:val="24"/>
          <w:szCs w:val="24"/>
        </w:rPr>
      </w:pPr>
    </w:p>
    <w:p w14:paraId="0EEDCDFA" w14:textId="30F8397F" w:rsidR="4FC78568" w:rsidRDefault="4FC78568" w:rsidP="384C54A0">
      <w:pPr>
        <w:pStyle w:val="Heading2"/>
        <w:spacing w:before="299" w:after="299"/>
        <w:jc w:val="both"/>
      </w:pPr>
      <w:r w:rsidRPr="384C54A0">
        <w:rPr>
          <w:rFonts w:ascii="system-ui" w:eastAsia="system-ui" w:hAnsi="system-ui" w:cs="system-ui"/>
          <w:b/>
          <w:bCs/>
          <w:sz w:val="24"/>
          <w:szCs w:val="24"/>
        </w:rPr>
        <w:t>Future Work</w:t>
      </w:r>
    </w:p>
    <w:p w14:paraId="721F9656" w14:textId="317ADCF3" w:rsidR="00A82294" w:rsidRPr="00A82294" w:rsidRDefault="4FC78568" w:rsidP="00A82294">
      <w:pPr>
        <w:pStyle w:val="ListParagraph"/>
        <w:numPr>
          <w:ilvl w:val="0"/>
          <w:numId w:val="24"/>
        </w:numPr>
        <w:spacing w:after="0"/>
        <w:rPr>
          <w:rFonts w:eastAsia="Times New Roman"/>
        </w:rPr>
      </w:pPr>
      <w:r w:rsidRPr="05A62DE4">
        <w:rPr>
          <w:rFonts w:eastAsia="Times New Roman"/>
          <w:b/>
        </w:rPr>
        <w:t>User Behavior Analysis:</w:t>
      </w:r>
      <w:r w:rsidRPr="05A62DE4">
        <w:rPr>
          <w:rFonts w:eastAsia="Times New Roman"/>
        </w:rPr>
        <w:t xml:space="preserve"> Enhance models with more sophisticated user behavior analytics.</w:t>
      </w:r>
    </w:p>
    <w:p w14:paraId="0BE35839" w14:textId="6AFCD4BE" w:rsidR="4FC78568" w:rsidRDefault="4FC78568" w:rsidP="05A62DE4">
      <w:pPr>
        <w:pStyle w:val="ListParagraph"/>
        <w:numPr>
          <w:ilvl w:val="0"/>
          <w:numId w:val="24"/>
        </w:numPr>
        <w:spacing w:after="0"/>
        <w:rPr>
          <w:rFonts w:eastAsia="Times New Roman"/>
        </w:rPr>
      </w:pPr>
      <w:r w:rsidRPr="05A62DE4">
        <w:rPr>
          <w:rFonts w:eastAsia="Times New Roman"/>
          <w:b/>
        </w:rPr>
        <w:t>Collaborative Threat Intelligence:</w:t>
      </w:r>
      <w:r w:rsidRPr="05A62DE4">
        <w:rPr>
          <w:rFonts w:eastAsia="Times New Roman"/>
        </w:rPr>
        <w:t xml:space="preserve"> Incorporate shared intelligence from industry collaborations to improve detection capabilities.</w:t>
      </w:r>
    </w:p>
    <w:p w14:paraId="2D9A0FAF" w14:textId="77777777" w:rsidR="007E39E0" w:rsidRDefault="007E39E0" w:rsidP="05A62DE4">
      <w:pPr>
        <w:spacing w:before="240" w:after="159" w:line="259" w:lineRule="auto"/>
        <w:rPr>
          <w:rFonts w:ascii="Times New Roman" w:eastAsia="Times New Roman" w:hAnsi="Times New Roman" w:cs="Times New Roman"/>
          <w:b/>
          <w:bCs/>
          <w:sz w:val="32"/>
          <w:szCs w:val="32"/>
        </w:rPr>
      </w:pPr>
    </w:p>
    <w:p w14:paraId="0A58745C" w14:textId="77777777" w:rsidR="007E39E0" w:rsidRDefault="007E39E0" w:rsidP="05A62DE4">
      <w:pPr>
        <w:spacing w:before="240" w:after="159" w:line="259" w:lineRule="auto"/>
        <w:rPr>
          <w:rFonts w:ascii="Times New Roman" w:eastAsia="Times New Roman" w:hAnsi="Times New Roman" w:cs="Times New Roman"/>
          <w:b/>
          <w:bCs/>
          <w:sz w:val="32"/>
          <w:szCs w:val="32"/>
        </w:rPr>
      </w:pPr>
    </w:p>
    <w:p w14:paraId="7E74A158" w14:textId="77777777" w:rsidR="007E39E0" w:rsidRDefault="007E39E0" w:rsidP="05A62DE4">
      <w:pPr>
        <w:spacing w:before="240" w:after="159" w:line="259" w:lineRule="auto"/>
        <w:rPr>
          <w:rFonts w:ascii="Times New Roman" w:eastAsia="Times New Roman" w:hAnsi="Times New Roman" w:cs="Times New Roman"/>
          <w:b/>
          <w:bCs/>
          <w:sz w:val="32"/>
          <w:szCs w:val="32"/>
        </w:rPr>
      </w:pPr>
    </w:p>
    <w:p w14:paraId="5B5EA873" w14:textId="77777777" w:rsidR="007E39E0" w:rsidRDefault="007E39E0" w:rsidP="05A62DE4">
      <w:pPr>
        <w:spacing w:before="240" w:after="159" w:line="259" w:lineRule="auto"/>
        <w:rPr>
          <w:rFonts w:ascii="Times New Roman" w:eastAsia="Times New Roman" w:hAnsi="Times New Roman" w:cs="Times New Roman"/>
          <w:b/>
          <w:bCs/>
          <w:sz w:val="32"/>
          <w:szCs w:val="32"/>
        </w:rPr>
      </w:pPr>
    </w:p>
    <w:p w14:paraId="07C8B255" w14:textId="1ABE4C70" w:rsidR="384C54A0" w:rsidRDefault="7926AA30" w:rsidP="05A62DE4">
      <w:pPr>
        <w:spacing w:before="240" w:after="159" w:line="259" w:lineRule="auto"/>
        <w:rPr>
          <w:rFonts w:ascii="Times New Roman" w:eastAsia="Times New Roman" w:hAnsi="Times New Roman" w:cs="Times New Roman"/>
          <w:b/>
          <w:bCs/>
          <w:sz w:val="32"/>
          <w:szCs w:val="32"/>
        </w:rPr>
      </w:pPr>
      <w:r w:rsidRPr="05A62DE4">
        <w:rPr>
          <w:rFonts w:ascii="Times New Roman" w:eastAsia="Times New Roman" w:hAnsi="Times New Roman" w:cs="Times New Roman"/>
          <w:b/>
          <w:bCs/>
          <w:sz w:val="32"/>
          <w:szCs w:val="32"/>
        </w:rPr>
        <w:t>About The Code:</w:t>
      </w:r>
    </w:p>
    <w:p w14:paraId="091673FC" w14:textId="1F6C7A0F" w:rsidR="384C54A0" w:rsidRDefault="7926AA30" w:rsidP="05A62DE4">
      <w:pPr>
        <w:spacing w:before="240" w:after="159" w:line="259" w:lineRule="auto"/>
        <w:rPr>
          <w:rFonts w:ascii="Times New Roman" w:eastAsia="Times New Roman" w:hAnsi="Times New Roman" w:cs="Times New Roman"/>
          <w:sz w:val="24"/>
          <w:szCs w:val="24"/>
        </w:rPr>
      </w:pPr>
      <w:r w:rsidRPr="05A62DE4">
        <w:rPr>
          <w:rFonts w:ascii="Times New Roman" w:eastAsia="Times New Roman" w:hAnsi="Times New Roman" w:cs="Times New Roman"/>
          <w:sz w:val="24"/>
          <w:szCs w:val="24"/>
        </w:rPr>
        <w:t>This is a machine learning project for credit card fraud detection. The project uses a logistic regression model to classify transactions as either legitimate or fraudulent based on their features.</w:t>
      </w:r>
    </w:p>
    <w:p w14:paraId="65DB770F" w14:textId="5FFDA1AA" w:rsidR="384C54A0" w:rsidRDefault="7926AA30" w:rsidP="05A62DE4">
      <w:pPr>
        <w:spacing w:before="240" w:after="159" w:line="259" w:lineRule="auto"/>
        <w:rPr>
          <w:rFonts w:ascii="Times New Roman" w:eastAsia="Times New Roman" w:hAnsi="Times New Roman" w:cs="Times New Roman"/>
          <w:sz w:val="24"/>
          <w:szCs w:val="24"/>
        </w:rPr>
      </w:pPr>
      <w:r w:rsidRPr="05A62DE4">
        <w:rPr>
          <w:rFonts w:ascii="Times New Roman" w:eastAsia="Times New Roman" w:hAnsi="Times New Roman" w:cs="Times New Roman"/>
          <w:sz w:val="24"/>
          <w:szCs w:val="24"/>
        </w:rPr>
        <w:t xml:space="preserve">The code begins with importing necessary libraries such as </w:t>
      </w:r>
      <w:proofErr w:type="spellStart"/>
      <w:r w:rsidRPr="05A62DE4">
        <w:rPr>
          <w:rFonts w:ascii="Times New Roman" w:eastAsia="Times New Roman" w:hAnsi="Times New Roman" w:cs="Times New Roman"/>
          <w:sz w:val="24"/>
          <w:szCs w:val="24"/>
        </w:rPr>
        <w:t>numpy</w:t>
      </w:r>
      <w:proofErr w:type="spellEnd"/>
      <w:r w:rsidRPr="05A62DE4">
        <w:rPr>
          <w:rFonts w:ascii="Times New Roman" w:eastAsia="Times New Roman" w:hAnsi="Times New Roman" w:cs="Times New Roman"/>
          <w:sz w:val="24"/>
          <w:szCs w:val="24"/>
        </w:rPr>
        <w:t xml:space="preserve">, pandas, </w:t>
      </w:r>
      <w:proofErr w:type="spellStart"/>
      <w:r w:rsidRPr="05A62DE4">
        <w:rPr>
          <w:rFonts w:ascii="Times New Roman" w:eastAsia="Times New Roman" w:hAnsi="Times New Roman" w:cs="Times New Roman"/>
          <w:sz w:val="24"/>
          <w:szCs w:val="24"/>
        </w:rPr>
        <w:t>scikit</w:t>
      </w:r>
      <w:proofErr w:type="spellEnd"/>
      <w:r w:rsidRPr="05A62DE4">
        <w:rPr>
          <w:rFonts w:ascii="Times New Roman" w:eastAsia="Times New Roman" w:hAnsi="Times New Roman" w:cs="Times New Roman"/>
          <w:sz w:val="24"/>
          <w:szCs w:val="24"/>
        </w:rPr>
        <w:t xml:space="preserve">-learn, and </w:t>
      </w:r>
      <w:proofErr w:type="spellStart"/>
      <w:r w:rsidRPr="05A62DE4">
        <w:rPr>
          <w:rFonts w:ascii="Times New Roman" w:eastAsia="Times New Roman" w:hAnsi="Times New Roman" w:cs="Times New Roman"/>
          <w:sz w:val="24"/>
          <w:szCs w:val="24"/>
        </w:rPr>
        <w:t>Streamlit</w:t>
      </w:r>
      <w:proofErr w:type="spellEnd"/>
      <w:r w:rsidRPr="05A62DE4">
        <w:rPr>
          <w:rFonts w:ascii="Times New Roman" w:eastAsia="Times New Roman" w:hAnsi="Times New Roman" w:cs="Times New Roman"/>
          <w:sz w:val="24"/>
          <w:szCs w:val="24"/>
        </w:rPr>
        <w:t xml:space="preserve">. Then, the layout of the </w:t>
      </w:r>
      <w:proofErr w:type="spellStart"/>
      <w:r w:rsidRPr="05A62DE4">
        <w:rPr>
          <w:rFonts w:ascii="Times New Roman" w:eastAsia="Times New Roman" w:hAnsi="Times New Roman" w:cs="Times New Roman"/>
          <w:sz w:val="24"/>
          <w:szCs w:val="24"/>
        </w:rPr>
        <w:t>Streamlit</w:t>
      </w:r>
      <w:proofErr w:type="spellEnd"/>
      <w:r w:rsidRPr="05A62DE4">
        <w:rPr>
          <w:rFonts w:ascii="Times New Roman" w:eastAsia="Times New Roman" w:hAnsi="Times New Roman" w:cs="Times New Roman"/>
          <w:sz w:val="24"/>
          <w:szCs w:val="24"/>
        </w:rPr>
        <w:t xml:space="preserve"> application is set using the </w:t>
      </w:r>
      <w:proofErr w:type="spellStart"/>
      <w:r w:rsidRPr="05A62DE4">
        <w:rPr>
          <w:rFonts w:ascii="Times New Roman" w:eastAsia="Times New Roman" w:hAnsi="Times New Roman" w:cs="Times New Roman"/>
          <w:sz w:val="24"/>
          <w:szCs w:val="24"/>
        </w:rPr>
        <w:t>st.set_page_</w:t>
      </w:r>
      <w:proofErr w:type="gramStart"/>
      <w:r w:rsidRPr="05A62DE4">
        <w:rPr>
          <w:rFonts w:ascii="Times New Roman" w:eastAsia="Times New Roman" w:hAnsi="Times New Roman" w:cs="Times New Roman"/>
          <w:sz w:val="24"/>
          <w:szCs w:val="24"/>
        </w:rPr>
        <w:t>config</w:t>
      </w:r>
      <w:proofErr w:type="spellEnd"/>
      <w:r w:rsidRPr="05A62DE4">
        <w:rPr>
          <w:rFonts w:ascii="Times New Roman" w:eastAsia="Times New Roman" w:hAnsi="Times New Roman" w:cs="Times New Roman"/>
          <w:sz w:val="24"/>
          <w:szCs w:val="24"/>
        </w:rPr>
        <w:t>(</w:t>
      </w:r>
      <w:proofErr w:type="gramEnd"/>
      <w:r w:rsidRPr="05A62DE4">
        <w:rPr>
          <w:rFonts w:ascii="Times New Roman" w:eastAsia="Times New Roman" w:hAnsi="Times New Roman" w:cs="Times New Roman"/>
          <w:sz w:val="24"/>
          <w:szCs w:val="24"/>
        </w:rPr>
        <w:t xml:space="preserve">) function. The </w:t>
      </w:r>
      <w:proofErr w:type="spellStart"/>
      <w:r w:rsidRPr="05A62DE4">
        <w:rPr>
          <w:rFonts w:ascii="Times New Roman" w:eastAsia="Times New Roman" w:hAnsi="Times New Roman" w:cs="Times New Roman"/>
          <w:sz w:val="24"/>
          <w:szCs w:val="24"/>
        </w:rPr>
        <w:t>load_</w:t>
      </w:r>
      <w:proofErr w:type="gramStart"/>
      <w:r w:rsidRPr="05A62DE4">
        <w:rPr>
          <w:rFonts w:ascii="Times New Roman" w:eastAsia="Times New Roman" w:hAnsi="Times New Roman" w:cs="Times New Roman"/>
          <w:sz w:val="24"/>
          <w:szCs w:val="24"/>
        </w:rPr>
        <w:t>data</w:t>
      </w:r>
      <w:proofErr w:type="spellEnd"/>
      <w:r w:rsidRPr="05A62DE4">
        <w:rPr>
          <w:rFonts w:ascii="Times New Roman" w:eastAsia="Times New Roman" w:hAnsi="Times New Roman" w:cs="Times New Roman"/>
          <w:sz w:val="24"/>
          <w:szCs w:val="24"/>
        </w:rPr>
        <w:t>(</w:t>
      </w:r>
      <w:proofErr w:type="gramEnd"/>
      <w:r w:rsidRPr="05A62DE4">
        <w:rPr>
          <w:rFonts w:ascii="Times New Roman" w:eastAsia="Times New Roman" w:hAnsi="Times New Roman" w:cs="Times New Roman"/>
          <w:sz w:val="24"/>
          <w:szCs w:val="24"/>
        </w:rPr>
        <w:t xml:space="preserve">) function is defined to load data from a CSV file, which is uploaded by the user using the </w:t>
      </w:r>
      <w:proofErr w:type="spellStart"/>
      <w:r w:rsidRPr="05A62DE4">
        <w:rPr>
          <w:rFonts w:ascii="Times New Roman" w:eastAsia="Times New Roman" w:hAnsi="Times New Roman" w:cs="Times New Roman"/>
          <w:sz w:val="24"/>
          <w:szCs w:val="24"/>
        </w:rPr>
        <w:t>file_uploader</w:t>
      </w:r>
      <w:proofErr w:type="spellEnd"/>
      <w:r w:rsidRPr="05A62DE4">
        <w:rPr>
          <w:rFonts w:ascii="Times New Roman" w:eastAsia="Times New Roman" w:hAnsi="Times New Roman" w:cs="Times New Roman"/>
          <w:sz w:val="24"/>
          <w:szCs w:val="24"/>
        </w:rPr>
        <w:t xml:space="preserve">() function. The </w:t>
      </w:r>
      <w:proofErr w:type="spellStart"/>
      <w:r w:rsidRPr="05A62DE4">
        <w:rPr>
          <w:rFonts w:ascii="Times New Roman" w:eastAsia="Times New Roman" w:hAnsi="Times New Roman" w:cs="Times New Roman"/>
          <w:sz w:val="24"/>
          <w:szCs w:val="24"/>
        </w:rPr>
        <w:t>train_</w:t>
      </w:r>
      <w:proofErr w:type="gramStart"/>
      <w:r w:rsidRPr="05A62DE4">
        <w:rPr>
          <w:rFonts w:ascii="Times New Roman" w:eastAsia="Times New Roman" w:hAnsi="Times New Roman" w:cs="Times New Roman"/>
          <w:sz w:val="24"/>
          <w:szCs w:val="24"/>
        </w:rPr>
        <w:t>model</w:t>
      </w:r>
      <w:proofErr w:type="spellEnd"/>
      <w:r w:rsidRPr="05A62DE4">
        <w:rPr>
          <w:rFonts w:ascii="Times New Roman" w:eastAsia="Times New Roman" w:hAnsi="Times New Roman" w:cs="Times New Roman"/>
          <w:sz w:val="24"/>
          <w:szCs w:val="24"/>
        </w:rPr>
        <w:t>(</w:t>
      </w:r>
      <w:proofErr w:type="gramEnd"/>
      <w:r w:rsidRPr="05A62DE4">
        <w:rPr>
          <w:rFonts w:ascii="Times New Roman" w:eastAsia="Times New Roman" w:hAnsi="Times New Roman" w:cs="Times New Roman"/>
          <w:sz w:val="24"/>
          <w:szCs w:val="24"/>
        </w:rPr>
        <w:t xml:space="preserve">) function is defined to train a logistic regression model on the uploaded data. The function first separates the legitimate and fraudulent transactions, </w:t>
      </w:r>
      <w:proofErr w:type="spellStart"/>
      <w:r w:rsidRPr="05A62DE4">
        <w:rPr>
          <w:rFonts w:ascii="Times New Roman" w:eastAsia="Times New Roman" w:hAnsi="Times New Roman" w:cs="Times New Roman"/>
          <w:sz w:val="24"/>
          <w:szCs w:val="24"/>
        </w:rPr>
        <w:t>undersamples</w:t>
      </w:r>
      <w:proofErr w:type="spellEnd"/>
      <w:r w:rsidRPr="05A62DE4">
        <w:rPr>
          <w:rFonts w:ascii="Times New Roman" w:eastAsia="Times New Roman" w:hAnsi="Times New Roman" w:cs="Times New Roman"/>
          <w:sz w:val="24"/>
          <w:szCs w:val="24"/>
        </w:rPr>
        <w:t xml:space="preserve"> the legitimate transactions to balance the classes, and then splits the data into training and testing sets using the </w:t>
      </w:r>
      <w:proofErr w:type="spellStart"/>
      <w:r w:rsidRPr="05A62DE4">
        <w:rPr>
          <w:rFonts w:ascii="Times New Roman" w:eastAsia="Times New Roman" w:hAnsi="Times New Roman" w:cs="Times New Roman"/>
          <w:sz w:val="24"/>
          <w:szCs w:val="24"/>
        </w:rPr>
        <w:t>train_test_split</w:t>
      </w:r>
      <w:proofErr w:type="spellEnd"/>
      <w:r w:rsidRPr="05A62DE4">
        <w:rPr>
          <w:rFonts w:ascii="Times New Roman" w:eastAsia="Times New Roman" w:hAnsi="Times New Roman" w:cs="Times New Roman"/>
          <w:sz w:val="24"/>
          <w:szCs w:val="24"/>
        </w:rPr>
        <w:t xml:space="preserve">() function. The logistic regression model is then trained on the training data and evaluated on the training and testing data using the </w:t>
      </w:r>
      <w:proofErr w:type="spellStart"/>
      <w:r w:rsidRPr="05A62DE4">
        <w:rPr>
          <w:rFonts w:ascii="Times New Roman" w:eastAsia="Times New Roman" w:hAnsi="Times New Roman" w:cs="Times New Roman"/>
          <w:sz w:val="24"/>
          <w:szCs w:val="24"/>
        </w:rPr>
        <w:t>accuracy_</w:t>
      </w:r>
      <w:proofErr w:type="gramStart"/>
      <w:r w:rsidRPr="05A62DE4">
        <w:rPr>
          <w:rFonts w:ascii="Times New Roman" w:eastAsia="Times New Roman" w:hAnsi="Times New Roman" w:cs="Times New Roman"/>
          <w:sz w:val="24"/>
          <w:szCs w:val="24"/>
        </w:rPr>
        <w:t>score</w:t>
      </w:r>
      <w:proofErr w:type="spellEnd"/>
      <w:r w:rsidRPr="05A62DE4">
        <w:rPr>
          <w:rFonts w:ascii="Times New Roman" w:eastAsia="Times New Roman" w:hAnsi="Times New Roman" w:cs="Times New Roman"/>
          <w:sz w:val="24"/>
          <w:szCs w:val="24"/>
        </w:rPr>
        <w:t>(</w:t>
      </w:r>
      <w:proofErr w:type="gramEnd"/>
      <w:r w:rsidRPr="05A62DE4">
        <w:rPr>
          <w:rFonts w:ascii="Times New Roman" w:eastAsia="Times New Roman" w:hAnsi="Times New Roman" w:cs="Times New Roman"/>
          <w:sz w:val="24"/>
          <w:szCs w:val="24"/>
        </w:rPr>
        <w:t>) function.</w:t>
      </w:r>
    </w:p>
    <w:p w14:paraId="04C6C683" w14:textId="5D287FD4" w:rsidR="384C54A0" w:rsidRDefault="7926AA30" w:rsidP="05A62DE4">
      <w:pPr>
        <w:spacing w:before="240" w:after="159" w:line="259" w:lineRule="auto"/>
        <w:rPr>
          <w:rFonts w:ascii="Times New Roman" w:eastAsia="Times New Roman" w:hAnsi="Times New Roman" w:cs="Times New Roman"/>
          <w:sz w:val="24"/>
          <w:szCs w:val="24"/>
        </w:rPr>
      </w:pPr>
      <w:r w:rsidRPr="05A62DE4">
        <w:rPr>
          <w:rFonts w:ascii="Times New Roman" w:eastAsia="Times New Roman" w:hAnsi="Times New Roman" w:cs="Times New Roman"/>
          <w:sz w:val="24"/>
          <w:szCs w:val="24"/>
        </w:rPr>
        <w:t xml:space="preserve">Finally, the </w:t>
      </w:r>
      <w:proofErr w:type="spellStart"/>
      <w:r w:rsidRPr="05A62DE4">
        <w:rPr>
          <w:rFonts w:ascii="Times New Roman" w:eastAsia="Times New Roman" w:hAnsi="Times New Roman" w:cs="Times New Roman"/>
          <w:sz w:val="24"/>
          <w:szCs w:val="24"/>
        </w:rPr>
        <w:t>Streamlit</w:t>
      </w:r>
      <w:proofErr w:type="spellEnd"/>
      <w:r w:rsidRPr="05A62DE4">
        <w:rPr>
          <w:rFonts w:ascii="Times New Roman" w:eastAsia="Times New Roman" w:hAnsi="Times New Roman" w:cs="Times New Roman"/>
          <w:sz w:val="24"/>
          <w:szCs w:val="24"/>
        </w:rPr>
        <w:t xml:space="preserve"> application is created using the </w:t>
      </w:r>
      <w:proofErr w:type="spellStart"/>
      <w:proofErr w:type="gramStart"/>
      <w:r w:rsidRPr="05A62DE4">
        <w:rPr>
          <w:rFonts w:ascii="Times New Roman" w:eastAsia="Times New Roman" w:hAnsi="Times New Roman" w:cs="Times New Roman"/>
          <w:sz w:val="24"/>
          <w:szCs w:val="24"/>
        </w:rPr>
        <w:t>st.title</w:t>
      </w:r>
      <w:proofErr w:type="spellEnd"/>
      <w:r w:rsidRPr="05A62DE4">
        <w:rPr>
          <w:rFonts w:ascii="Times New Roman" w:eastAsia="Times New Roman" w:hAnsi="Times New Roman" w:cs="Times New Roman"/>
          <w:sz w:val="24"/>
          <w:szCs w:val="24"/>
        </w:rPr>
        <w:t>(</w:t>
      </w:r>
      <w:proofErr w:type="gramEnd"/>
      <w:r w:rsidRPr="05A62DE4">
        <w:rPr>
          <w:rFonts w:ascii="Times New Roman" w:eastAsia="Times New Roman" w:hAnsi="Times New Roman" w:cs="Times New Roman"/>
          <w:sz w:val="24"/>
          <w:szCs w:val="24"/>
        </w:rPr>
        <w:t xml:space="preserve">) function to set the title, the </w:t>
      </w:r>
      <w:proofErr w:type="spellStart"/>
      <w:r w:rsidRPr="05A62DE4">
        <w:rPr>
          <w:rFonts w:ascii="Times New Roman" w:eastAsia="Times New Roman" w:hAnsi="Times New Roman" w:cs="Times New Roman"/>
          <w:sz w:val="24"/>
          <w:szCs w:val="24"/>
        </w:rPr>
        <w:t>file_uploader</w:t>
      </w:r>
      <w:proofErr w:type="spellEnd"/>
      <w:r w:rsidRPr="05A62DE4">
        <w:rPr>
          <w:rFonts w:ascii="Times New Roman" w:eastAsia="Times New Roman" w:hAnsi="Times New Roman" w:cs="Times New Roman"/>
          <w:sz w:val="24"/>
          <w:szCs w:val="24"/>
        </w:rPr>
        <w:t xml:space="preserve">() function to allow the user to upload a CSV file, and the </w:t>
      </w:r>
      <w:proofErr w:type="spellStart"/>
      <w:r w:rsidRPr="05A62DE4">
        <w:rPr>
          <w:rFonts w:ascii="Times New Roman" w:eastAsia="Times New Roman" w:hAnsi="Times New Roman" w:cs="Times New Roman"/>
          <w:sz w:val="24"/>
          <w:szCs w:val="24"/>
        </w:rPr>
        <w:t>text_input</w:t>
      </w:r>
      <w:proofErr w:type="spellEnd"/>
      <w:r w:rsidRPr="05A62DE4">
        <w:rPr>
          <w:rFonts w:ascii="Times New Roman" w:eastAsia="Times New Roman" w:hAnsi="Times New Roman" w:cs="Times New Roman"/>
          <w:sz w:val="24"/>
          <w:szCs w:val="24"/>
        </w:rPr>
        <w:t xml:space="preserve">() function to allow the user to input transaction features and get a prediction. The uploaded data is loaded using the </w:t>
      </w:r>
      <w:proofErr w:type="spellStart"/>
      <w:r w:rsidRPr="05A62DE4">
        <w:rPr>
          <w:rFonts w:ascii="Times New Roman" w:eastAsia="Times New Roman" w:hAnsi="Times New Roman" w:cs="Times New Roman"/>
          <w:sz w:val="24"/>
          <w:szCs w:val="24"/>
        </w:rPr>
        <w:t>load_</w:t>
      </w:r>
      <w:proofErr w:type="gramStart"/>
      <w:r w:rsidRPr="05A62DE4">
        <w:rPr>
          <w:rFonts w:ascii="Times New Roman" w:eastAsia="Times New Roman" w:hAnsi="Times New Roman" w:cs="Times New Roman"/>
          <w:sz w:val="24"/>
          <w:szCs w:val="24"/>
        </w:rPr>
        <w:t>data</w:t>
      </w:r>
      <w:proofErr w:type="spellEnd"/>
      <w:r w:rsidRPr="05A62DE4">
        <w:rPr>
          <w:rFonts w:ascii="Times New Roman" w:eastAsia="Times New Roman" w:hAnsi="Times New Roman" w:cs="Times New Roman"/>
          <w:sz w:val="24"/>
          <w:szCs w:val="24"/>
        </w:rPr>
        <w:t>(</w:t>
      </w:r>
      <w:proofErr w:type="gramEnd"/>
      <w:r w:rsidRPr="05A62DE4">
        <w:rPr>
          <w:rFonts w:ascii="Times New Roman" w:eastAsia="Times New Roman" w:hAnsi="Times New Roman" w:cs="Times New Roman"/>
          <w:sz w:val="24"/>
          <w:szCs w:val="24"/>
        </w:rPr>
        <w:t xml:space="preserve">) function, and the model is trained and evaluated using the </w:t>
      </w:r>
      <w:proofErr w:type="spellStart"/>
      <w:r w:rsidRPr="05A62DE4">
        <w:rPr>
          <w:rFonts w:ascii="Times New Roman" w:eastAsia="Times New Roman" w:hAnsi="Times New Roman" w:cs="Times New Roman"/>
          <w:sz w:val="24"/>
          <w:szCs w:val="24"/>
        </w:rPr>
        <w:t>train_model</w:t>
      </w:r>
      <w:proofErr w:type="spellEnd"/>
      <w:r w:rsidRPr="05A62DE4">
        <w:rPr>
          <w:rFonts w:ascii="Times New Roman" w:eastAsia="Times New Roman" w:hAnsi="Times New Roman" w:cs="Times New Roman"/>
          <w:sz w:val="24"/>
          <w:szCs w:val="24"/>
        </w:rPr>
        <w:t xml:space="preserve">() function. The training and testing accuracies are displayed using the </w:t>
      </w:r>
      <w:proofErr w:type="spellStart"/>
      <w:proofErr w:type="gramStart"/>
      <w:r w:rsidRPr="05A62DE4">
        <w:rPr>
          <w:rFonts w:ascii="Times New Roman" w:eastAsia="Times New Roman" w:hAnsi="Times New Roman" w:cs="Times New Roman"/>
          <w:sz w:val="24"/>
          <w:szCs w:val="24"/>
        </w:rPr>
        <w:t>st.write</w:t>
      </w:r>
      <w:proofErr w:type="spellEnd"/>
      <w:r w:rsidRPr="05A62DE4">
        <w:rPr>
          <w:rFonts w:ascii="Times New Roman" w:eastAsia="Times New Roman" w:hAnsi="Times New Roman" w:cs="Times New Roman"/>
          <w:sz w:val="24"/>
          <w:szCs w:val="24"/>
        </w:rPr>
        <w:t>(</w:t>
      </w:r>
      <w:proofErr w:type="gramEnd"/>
      <w:r w:rsidRPr="05A62DE4">
        <w:rPr>
          <w:rFonts w:ascii="Times New Roman" w:eastAsia="Times New Roman" w:hAnsi="Times New Roman" w:cs="Times New Roman"/>
          <w:sz w:val="24"/>
          <w:szCs w:val="24"/>
        </w:rPr>
        <w:t xml:space="preserve">) function, and the user can input transaction features using the </w:t>
      </w:r>
      <w:proofErr w:type="spellStart"/>
      <w:r w:rsidRPr="05A62DE4">
        <w:rPr>
          <w:rFonts w:ascii="Times New Roman" w:eastAsia="Times New Roman" w:hAnsi="Times New Roman" w:cs="Times New Roman"/>
          <w:sz w:val="24"/>
          <w:szCs w:val="24"/>
        </w:rPr>
        <w:t>text_input</w:t>
      </w:r>
      <w:proofErr w:type="spellEnd"/>
      <w:r w:rsidRPr="05A62DE4">
        <w:rPr>
          <w:rFonts w:ascii="Times New Roman" w:eastAsia="Times New Roman" w:hAnsi="Times New Roman" w:cs="Times New Roman"/>
          <w:sz w:val="24"/>
          <w:szCs w:val="24"/>
        </w:rPr>
        <w:t>() function.</w:t>
      </w:r>
    </w:p>
    <w:p w14:paraId="7673ECB7" w14:textId="601409F8" w:rsidR="384C54A0" w:rsidRDefault="384C54A0" w:rsidP="384C54A0">
      <w:pPr>
        <w:spacing w:line="360" w:lineRule="auto"/>
        <w:jc w:val="both"/>
        <w:rPr>
          <w:rFonts w:ascii="system-ui" w:eastAsia="system-ui" w:hAnsi="system-ui" w:cs="system-ui"/>
          <w:sz w:val="24"/>
          <w:szCs w:val="24"/>
        </w:rPr>
      </w:pPr>
    </w:p>
    <w:p w14:paraId="2A5C7E68" w14:textId="5B231658" w:rsidR="05A62DE4" w:rsidRDefault="05A62DE4" w:rsidP="05A62DE4">
      <w:pPr>
        <w:spacing w:line="360" w:lineRule="auto"/>
        <w:jc w:val="both"/>
        <w:rPr>
          <w:rFonts w:ascii="system-ui" w:eastAsia="system-ui" w:hAnsi="system-ui" w:cs="system-ui"/>
          <w:sz w:val="24"/>
          <w:szCs w:val="24"/>
        </w:rPr>
      </w:pPr>
    </w:p>
    <w:p w14:paraId="27583EF6" w14:textId="644FDB72" w:rsidR="05A62DE4" w:rsidRDefault="05A62DE4" w:rsidP="05A62DE4">
      <w:pPr>
        <w:spacing w:line="360" w:lineRule="auto"/>
        <w:jc w:val="both"/>
        <w:rPr>
          <w:rFonts w:ascii="system-ui" w:eastAsia="system-ui" w:hAnsi="system-ui" w:cs="system-ui"/>
          <w:sz w:val="24"/>
          <w:szCs w:val="24"/>
        </w:rPr>
      </w:pPr>
    </w:p>
    <w:p w14:paraId="0BFD514A" w14:textId="3420F35E" w:rsidR="05A62DE4" w:rsidRDefault="05A62DE4" w:rsidP="05A62DE4">
      <w:pPr>
        <w:spacing w:line="360" w:lineRule="auto"/>
        <w:jc w:val="both"/>
        <w:rPr>
          <w:rFonts w:ascii="system-ui" w:eastAsia="system-ui" w:hAnsi="system-ui" w:cs="system-ui"/>
          <w:sz w:val="24"/>
          <w:szCs w:val="24"/>
        </w:rPr>
      </w:pPr>
    </w:p>
    <w:p w14:paraId="24375F7D" w14:textId="5410A110" w:rsidR="05A62DE4" w:rsidRDefault="05A62DE4" w:rsidP="05A62DE4">
      <w:pPr>
        <w:spacing w:line="360" w:lineRule="auto"/>
        <w:jc w:val="both"/>
        <w:rPr>
          <w:rFonts w:ascii="system-ui" w:eastAsia="system-ui" w:hAnsi="system-ui" w:cs="system-ui"/>
          <w:sz w:val="24"/>
          <w:szCs w:val="24"/>
        </w:rPr>
      </w:pPr>
    </w:p>
    <w:p w14:paraId="450EA2D7" w14:textId="77777777" w:rsidR="003333A0" w:rsidRDefault="00586EC4">
      <w:r>
        <w:br w:type="page"/>
      </w:r>
    </w:p>
    <w:p w14:paraId="030128C4" w14:textId="77777777" w:rsidR="003333A0" w:rsidRDefault="00586EC4">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References</w:t>
      </w:r>
    </w:p>
    <w:p w14:paraId="56427709" w14:textId="0722AB5E" w:rsidR="003333A0" w:rsidRDefault="384C54A0" w:rsidP="384C54A0">
      <w:pPr>
        <w:spacing w:line="360" w:lineRule="auto"/>
        <w:ind w:left="360" w:hanging="360"/>
        <w:jc w:val="both"/>
        <w:rPr>
          <w:rFonts w:ascii="Times New Roman" w:eastAsia="Times New Roman" w:hAnsi="Times New Roman" w:cs="Times New Roman"/>
          <w:b/>
        </w:rPr>
      </w:pPr>
      <w:r w:rsidRPr="384C54A0">
        <w:rPr>
          <w:rFonts w:ascii="Times New Roman" w:eastAsia="Times New Roman" w:hAnsi="Times New Roman" w:cs="Times New Roman"/>
        </w:rPr>
        <w:t xml:space="preserve"> [1] </w:t>
      </w:r>
      <w:proofErr w:type="spellStart"/>
      <w:r w:rsidR="21415EE8" w:rsidRPr="384C54A0">
        <w:rPr>
          <w:rFonts w:ascii="Times New Roman" w:eastAsia="Times New Roman" w:hAnsi="Times New Roman" w:cs="Times New Roman"/>
        </w:rPr>
        <w:t>Youtube</w:t>
      </w:r>
      <w:proofErr w:type="spellEnd"/>
      <w:r w:rsidR="21415EE8" w:rsidRPr="384C54A0">
        <w:rPr>
          <w:rFonts w:ascii="Times New Roman" w:eastAsia="Times New Roman" w:hAnsi="Times New Roman" w:cs="Times New Roman"/>
        </w:rPr>
        <w:t xml:space="preserve"> (</w:t>
      </w:r>
      <w:proofErr w:type="spellStart"/>
      <w:r w:rsidR="21415EE8" w:rsidRPr="384C54A0">
        <w:rPr>
          <w:rFonts w:ascii="Times New Roman" w:eastAsia="Times New Roman" w:hAnsi="Times New Roman" w:cs="Times New Roman"/>
        </w:rPr>
        <w:t>WScube</w:t>
      </w:r>
      <w:proofErr w:type="spellEnd"/>
      <w:r w:rsidR="21415EE8" w:rsidRPr="384C54A0">
        <w:rPr>
          <w:rFonts w:ascii="Times New Roman" w:eastAsia="Times New Roman" w:hAnsi="Times New Roman" w:cs="Times New Roman"/>
        </w:rPr>
        <w:t xml:space="preserve"> tech)</w:t>
      </w:r>
    </w:p>
    <w:p w14:paraId="79CE2D81" w14:textId="01AB2313" w:rsidR="003333A0" w:rsidRDefault="384C54A0" w:rsidP="384C54A0">
      <w:pPr>
        <w:spacing w:line="360" w:lineRule="auto"/>
        <w:jc w:val="both"/>
        <w:rPr>
          <w:rFonts w:ascii="Times New Roman" w:eastAsia="Times New Roman" w:hAnsi="Times New Roman" w:cs="Times New Roman"/>
          <w:b/>
        </w:rPr>
      </w:pPr>
      <w:r w:rsidRPr="384C54A0">
        <w:rPr>
          <w:rFonts w:ascii="Times New Roman" w:eastAsia="Times New Roman" w:hAnsi="Times New Roman" w:cs="Times New Roman"/>
        </w:rPr>
        <w:t xml:space="preserve"> [2] </w:t>
      </w:r>
      <w:proofErr w:type="spellStart"/>
      <w:proofErr w:type="gramStart"/>
      <w:r w:rsidR="157C8EC9" w:rsidRPr="384C54A0">
        <w:rPr>
          <w:rFonts w:ascii="Times New Roman" w:eastAsia="Times New Roman" w:hAnsi="Times New Roman" w:cs="Times New Roman"/>
        </w:rPr>
        <w:t>skitlearn</w:t>
      </w:r>
      <w:proofErr w:type="spellEnd"/>
      <w:proofErr w:type="gramEnd"/>
      <w:r w:rsidR="157C8EC9" w:rsidRPr="384C54A0">
        <w:rPr>
          <w:rFonts w:ascii="Times New Roman" w:eastAsia="Times New Roman" w:hAnsi="Times New Roman" w:cs="Times New Roman"/>
        </w:rPr>
        <w:t xml:space="preserve"> (https://scikit-learn.org/stable/)</w:t>
      </w:r>
    </w:p>
    <w:p w14:paraId="3DD355C9" w14:textId="77777777" w:rsidR="003333A0" w:rsidRDefault="003333A0">
      <w:pPr>
        <w:spacing w:line="360" w:lineRule="auto"/>
        <w:ind w:left="360" w:hanging="360"/>
        <w:jc w:val="both"/>
        <w:rPr>
          <w:rFonts w:ascii="Times New Roman" w:eastAsia="Times New Roman" w:hAnsi="Times New Roman" w:cs="Times New Roman"/>
        </w:rPr>
      </w:pPr>
    </w:p>
    <w:p w14:paraId="1A81F0B1" w14:textId="77777777" w:rsidR="003333A0" w:rsidRDefault="003333A0">
      <w:pPr>
        <w:spacing w:line="360" w:lineRule="auto"/>
        <w:ind w:left="360" w:hanging="360"/>
        <w:jc w:val="both"/>
        <w:rPr>
          <w:rFonts w:ascii="Times New Roman" w:eastAsia="Times New Roman" w:hAnsi="Times New Roman" w:cs="Times New Roman"/>
          <w:sz w:val="24"/>
          <w:szCs w:val="24"/>
        </w:rPr>
      </w:pPr>
    </w:p>
    <w:p w14:paraId="717AAFBA" w14:textId="77777777" w:rsidR="003333A0" w:rsidRDefault="003333A0">
      <w:pPr>
        <w:spacing w:line="360" w:lineRule="auto"/>
        <w:jc w:val="both"/>
      </w:pPr>
    </w:p>
    <w:p w14:paraId="56EE48EE" w14:textId="77777777" w:rsidR="003333A0" w:rsidRDefault="003333A0">
      <w:pPr>
        <w:spacing w:line="360" w:lineRule="auto"/>
        <w:ind w:left="446" w:hanging="446"/>
        <w:jc w:val="both"/>
        <w:rPr>
          <w:rFonts w:ascii="Times New Roman" w:eastAsia="Times New Roman" w:hAnsi="Times New Roman" w:cs="Times New Roman"/>
          <w:sz w:val="24"/>
          <w:szCs w:val="24"/>
          <w:highlight w:val="white"/>
        </w:rPr>
      </w:pPr>
    </w:p>
    <w:p w14:paraId="2908EB2C" w14:textId="77777777" w:rsidR="003333A0" w:rsidRDefault="003333A0">
      <w:pPr>
        <w:spacing w:line="360" w:lineRule="auto"/>
        <w:jc w:val="both"/>
        <w:rPr>
          <w:rFonts w:ascii="Times New Roman" w:eastAsia="Times New Roman" w:hAnsi="Times New Roman" w:cs="Times New Roman"/>
          <w:b/>
          <w:bCs/>
          <w:sz w:val="28"/>
          <w:szCs w:val="28"/>
        </w:rPr>
      </w:pPr>
    </w:p>
    <w:p w14:paraId="121FD38A" w14:textId="77777777" w:rsidR="003333A0" w:rsidRDefault="003333A0">
      <w:pPr>
        <w:spacing w:line="360" w:lineRule="auto"/>
        <w:jc w:val="both"/>
        <w:rPr>
          <w:rFonts w:ascii="Bookman Old Style" w:eastAsia="Bookman Old Style" w:hAnsi="Bookman Old Style" w:cs="Bookman Old Style"/>
          <w:sz w:val="32"/>
          <w:szCs w:val="32"/>
        </w:rPr>
      </w:pPr>
    </w:p>
    <w:sectPr w:rsidR="003333A0">
      <w:footerReference w:type="default" r:id="rId18"/>
      <w:pgSz w:w="11906" w:h="16838"/>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F169B" w14:textId="77777777" w:rsidR="00F578BE" w:rsidRDefault="00F578BE">
      <w:r>
        <w:separator/>
      </w:r>
    </w:p>
  </w:endnote>
  <w:endnote w:type="continuationSeparator" w:id="0">
    <w:p w14:paraId="4C6030D2" w14:textId="77777777" w:rsidR="00F578BE" w:rsidRDefault="00F57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system-ui">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2DD96" w14:textId="77777777" w:rsidR="003333A0" w:rsidRDefault="003333A0">
    <w:pPr>
      <w:jc w:val="center"/>
      <w:rPr>
        <w:color w:val="000000"/>
      </w:rPr>
    </w:pPr>
  </w:p>
  <w:p w14:paraId="27357532" w14:textId="77777777" w:rsidR="003333A0" w:rsidRDefault="003333A0">
    <w:pP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534C2" w14:textId="77777777" w:rsidR="003333A0" w:rsidRDefault="00586EC4">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 xml:space="preserve"> PAGE </w:instrText>
    </w:r>
    <w:r>
      <w:rPr>
        <w:rFonts w:ascii="Times New Roman" w:eastAsia="Times New Roman" w:hAnsi="Times New Roman" w:cs="Times New Roman"/>
        <w:b/>
        <w:color w:val="000000"/>
        <w:sz w:val="20"/>
        <w:szCs w:val="20"/>
      </w:rPr>
      <w:fldChar w:fldCharType="separate"/>
    </w:r>
    <w:r w:rsidR="00F634F5">
      <w:rPr>
        <w:rFonts w:ascii="Times New Roman" w:eastAsia="Times New Roman" w:hAnsi="Times New Roman" w:cs="Times New Roman"/>
        <w:b/>
        <w:noProof/>
        <w:color w:val="000000"/>
        <w:sz w:val="20"/>
        <w:szCs w:val="20"/>
      </w:rPr>
      <w:t>6</w:t>
    </w:r>
    <w:r>
      <w:rPr>
        <w:rFonts w:ascii="Times New Roman" w:eastAsia="Times New Roman" w:hAnsi="Times New Roman" w:cs="Times New Roman"/>
        <w:b/>
        <w:color w:val="000000"/>
        <w:sz w:val="20"/>
        <w:szCs w:val="20"/>
      </w:rPr>
      <w:fldChar w:fldCharType="end"/>
    </w:r>
  </w:p>
  <w:p w14:paraId="07F023C8" w14:textId="77777777" w:rsidR="003333A0" w:rsidRDefault="003333A0">
    <w:pP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9F72E" w14:textId="77777777" w:rsidR="00F578BE" w:rsidRDefault="00F578BE">
      <w:r>
        <w:separator/>
      </w:r>
    </w:p>
  </w:footnote>
  <w:footnote w:type="continuationSeparator" w:id="0">
    <w:p w14:paraId="2F2A4D97" w14:textId="77777777" w:rsidR="00F578BE" w:rsidRDefault="00F578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44BF"/>
    <w:multiLevelType w:val="hybridMultilevel"/>
    <w:tmpl w:val="592A3312"/>
    <w:lvl w:ilvl="0" w:tplc="A9F0EBA8">
      <w:start w:val="1"/>
      <w:numFmt w:val="bullet"/>
      <w:lvlText w:val=""/>
      <w:lvlJc w:val="left"/>
      <w:pPr>
        <w:ind w:left="2520" w:hanging="360"/>
      </w:pPr>
      <w:rPr>
        <w:rFonts w:ascii="Symbol" w:hAnsi="Symbol" w:hint="default"/>
      </w:rPr>
    </w:lvl>
    <w:lvl w:ilvl="1" w:tplc="168C7FC6">
      <w:start w:val="1"/>
      <w:numFmt w:val="bullet"/>
      <w:lvlText w:val="o"/>
      <w:lvlJc w:val="left"/>
      <w:pPr>
        <w:ind w:left="3240" w:hanging="360"/>
      </w:pPr>
      <w:rPr>
        <w:rFonts w:ascii="Courier New" w:hAnsi="Courier New" w:hint="default"/>
      </w:rPr>
    </w:lvl>
    <w:lvl w:ilvl="2" w:tplc="54E66144">
      <w:start w:val="1"/>
      <w:numFmt w:val="bullet"/>
      <w:lvlText w:val=""/>
      <w:lvlJc w:val="left"/>
      <w:pPr>
        <w:ind w:left="3960" w:hanging="360"/>
      </w:pPr>
      <w:rPr>
        <w:rFonts w:ascii="Wingdings" w:hAnsi="Wingdings" w:hint="default"/>
      </w:rPr>
    </w:lvl>
    <w:lvl w:ilvl="3" w:tplc="E2741138">
      <w:start w:val="1"/>
      <w:numFmt w:val="bullet"/>
      <w:lvlText w:val=""/>
      <w:lvlJc w:val="left"/>
      <w:pPr>
        <w:ind w:left="4680" w:hanging="360"/>
      </w:pPr>
      <w:rPr>
        <w:rFonts w:ascii="Symbol" w:hAnsi="Symbol" w:hint="default"/>
      </w:rPr>
    </w:lvl>
    <w:lvl w:ilvl="4" w:tplc="F512691E">
      <w:start w:val="1"/>
      <w:numFmt w:val="bullet"/>
      <w:lvlText w:val="o"/>
      <w:lvlJc w:val="left"/>
      <w:pPr>
        <w:ind w:left="5400" w:hanging="360"/>
      </w:pPr>
      <w:rPr>
        <w:rFonts w:ascii="Courier New" w:hAnsi="Courier New" w:hint="default"/>
      </w:rPr>
    </w:lvl>
    <w:lvl w:ilvl="5" w:tplc="FB2C90E2">
      <w:start w:val="1"/>
      <w:numFmt w:val="bullet"/>
      <w:lvlText w:val=""/>
      <w:lvlJc w:val="left"/>
      <w:pPr>
        <w:ind w:left="6120" w:hanging="360"/>
      </w:pPr>
      <w:rPr>
        <w:rFonts w:ascii="Wingdings" w:hAnsi="Wingdings" w:hint="default"/>
      </w:rPr>
    </w:lvl>
    <w:lvl w:ilvl="6" w:tplc="9AD2D0BE">
      <w:start w:val="1"/>
      <w:numFmt w:val="bullet"/>
      <w:lvlText w:val=""/>
      <w:lvlJc w:val="left"/>
      <w:pPr>
        <w:ind w:left="6840" w:hanging="360"/>
      </w:pPr>
      <w:rPr>
        <w:rFonts w:ascii="Symbol" w:hAnsi="Symbol" w:hint="default"/>
      </w:rPr>
    </w:lvl>
    <w:lvl w:ilvl="7" w:tplc="B93EF36E">
      <w:start w:val="1"/>
      <w:numFmt w:val="bullet"/>
      <w:lvlText w:val="o"/>
      <w:lvlJc w:val="left"/>
      <w:pPr>
        <w:ind w:left="7560" w:hanging="360"/>
      </w:pPr>
      <w:rPr>
        <w:rFonts w:ascii="Courier New" w:hAnsi="Courier New" w:hint="default"/>
      </w:rPr>
    </w:lvl>
    <w:lvl w:ilvl="8" w:tplc="67824E86">
      <w:start w:val="1"/>
      <w:numFmt w:val="bullet"/>
      <w:lvlText w:val=""/>
      <w:lvlJc w:val="left"/>
      <w:pPr>
        <w:ind w:left="8280" w:hanging="360"/>
      </w:pPr>
      <w:rPr>
        <w:rFonts w:ascii="Wingdings" w:hAnsi="Wingdings" w:hint="default"/>
      </w:rPr>
    </w:lvl>
  </w:abstractNum>
  <w:abstractNum w:abstractNumId="1">
    <w:nsid w:val="08E6CCC1"/>
    <w:multiLevelType w:val="multilevel"/>
    <w:tmpl w:val="BCCEB47E"/>
    <w:lvl w:ilvl="0">
      <w:start w:val="1"/>
      <w:numFmt w:val="bullet"/>
      <w:lvlText w:val=""/>
      <w:lvlJc w:val="left"/>
      <w:pPr>
        <w:tabs>
          <w:tab w:val="num" w:pos="1440"/>
        </w:tabs>
        <w:ind w:left="1440" w:hanging="283"/>
      </w:pPr>
      <w:rPr>
        <w:rFonts w:ascii="Symbol" w:hAnsi="Symbol" w:cs="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nsid w:val="0B6B1655"/>
    <w:multiLevelType w:val="multilevel"/>
    <w:tmpl w:val="7D3CC478"/>
    <w:lvl w:ilvl="0">
      <w:start w:val="1"/>
      <w:numFmt w:val="bullet"/>
      <w:lvlText w:val=""/>
      <w:lvlJc w:val="left"/>
      <w:pPr>
        <w:tabs>
          <w:tab w:val="num" w:pos="0"/>
        </w:tabs>
        <w:ind w:left="3240" w:hanging="360"/>
      </w:pPr>
      <w:rPr>
        <w:rFonts w:ascii="Symbol" w:hAnsi="Symbol" w:cs="Symbol"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3">
    <w:nsid w:val="10BA3027"/>
    <w:multiLevelType w:val="multilevel"/>
    <w:tmpl w:val="F440F4EE"/>
    <w:lvl w:ilvl="0">
      <w:start w:val="1"/>
      <w:numFmt w:val="bullet"/>
      <w:lvlText w:val=""/>
      <w:lvlJc w:val="left"/>
      <w:pPr>
        <w:tabs>
          <w:tab w:val="num" w:pos="0"/>
        </w:tabs>
        <w:ind w:left="3600" w:hanging="360"/>
      </w:pPr>
      <w:rPr>
        <w:rFonts w:ascii="Symbol" w:hAnsi="Symbol" w:cs="Symbol" w:hint="default"/>
      </w:rPr>
    </w:lvl>
    <w:lvl w:ilvl="1">
      <w:start w:val="1"/>
      <w:numFmt w:val="bullet"/>
      <w:lvlText w:val="o"/>
      <w:lvlJc w:val="left"/>
      <w:pPr>
        <w:tabs>
          <w:tab w:val="num" w:pos="0"/>
        </w:tabs>
        <w:ind w:left="4320" w:hanging="360"/>
      </w:pPr>
      <w:rPr>
        <w:rFonts w:ascii="Courier New" w:hAnsi="Courier New" w:cs="Courier New" w:hint="default"/>
      </w:rPr>
    </w:lvl>
    <w:lvl w:ilvl="2">
      <w:start w:val="1"/>
      <w:numFmt w:val="bullet"/>
      <w:lvlText w:val=""/>
      <w:lvlJc w:val="left"/>
      <w:pPr>
        <w:tabs>
          <w:tab w:val="num" w:pos="0"/>
        </w:tabs>
        <w:ind w:left="5040" w:hanging="360"/>
      </w:pPr>
      <w:rPr>
        <w:rFonts w:ascii="Wingdings" w:hAnsi="Wingdings" w:cs="Wingdings" w:hint="default"/>
      </w:rPr>
    </w:lvl>
    <w:lvl w:ilvl="3">
      <w:start w:val="1"/>
      <w:numFmt w:val="bullet"/>
      <w:lvlText w:val=""/>
      <w:lvlJc w:val="left"/>
      <w:pPr>
        <w:tabs>
          <w:tab w:val="num" w:pos="0"/>
        </w:tabs>
        <w:ind w:left="5760" w:hanging="360"/>
      </w:pPr>
      <w:rPr>
        <w:rFonts w:ascii="Symbol" w:hAnsi="Symbol" w:cs="Symbol" w:hint="default"/>
      </w:rPr>
    </w:lvl>
    <w:lvl w:ilvl="4">
      <w:start w:val="1"/>
      <w:numFmt w:val="bullet"/>
      <w:lvlText w:val="o"/>
      <w:lvlJc w:val="left"/>
      <w:pPr>
        <w:tabs>
          <w:tab w:val="num" w:pos="0"/>
        </w:tabs>
        <w:ind w:left="6480" w:hanging="360"/>
      </w:pPr>
      <w:rPr>
        <w:rFonts w:ascii="Courier New" w:hAnsi="Courier New" w:cs="Courier New" w:hint="default"/>
      </w:rPr>
    </w:lvl>
    <w:lvl w:ilvl="5">
      <w:start w:val="1"/>
      <w:numFmt w:val="bullet"/>
      <w:lvlText w:val=""/>
      <w:lvlJc w:val="left"/>
      <w:pPr>
        <w:tabs>
          <w:tab w:val="num" w:pos="0"/>
        </w:tabs>
        <w:ind w:left="7200" w:hanging="360"/>
      </w:pPr>
      <w:rPr>
        <w:rFonts w:ascii="Wingdings" w:hAnsi="Wingdings" w:cs="Wingdings" w:hint="default"/>
      </w:rPr>
    </w:lvl>
    <w:lvl w:ilvl="6">
      <w:start w:val="1"/>
      <w:numFmt w:val="bullet"/>
      <w:lvlText w:val=""/>
      <w:lvlJc w:val="left"/>
      <w:pPr>
        <w:tabs>
          <w:tab w:val="num" w:pos="0"/>
        </w:tabs>
        <w:ind w:left="7920" w:hanging="360"/>
      </w:pPr>
      <w:rPr>
        <w:rFonts w:ascii="Symbol" w:hAnsi="Symbol" w:cs="Symbol" w:hint="default"/>
      </w:rPr>
    </w:lvl>
    <w:lvl w:ilvl="7">
      <w:start w:val="1"/>
      <w:numFmt w:val="bullet"/>
      <w:lvlText w:val="o"/>
      <w:lvlJc w:val="left"/>
      <w:pPr>
        <w:tabs>
          <w:tab w:val="num" w:pos="0"/>
        </w:tabs>
        <w:ind w:left="8640" w:hanging="360"/>
      </w:pPr>
      <w:rPr>
        <w:rFonts w:ascii="Courier New" w:hAnsi="Courier New" w:cs="Courier New" w:hint="default"/>
      </w:rPr>
    </w:lvl>
    <w:lvl w:ilvl="8">
      <w:start w:val="1"/>
      <w:numFmt w:val="bullet"/>
      <w:lvlText w:val=""/>
      <w:lvlJc w:val="left"/>
      <w:pPr>
        <w:tabs>
          <w:tab w:val="num" w:pos="0"/>
        </w:tabs>
        <w:ind w:left="9360" w:hanging="360"/>
      </w:pPr>
      <w:rPr>
        <w:rFonts w:ascii="Wingdings" w:hAnsi="Wingdings" w:cs="Wingdings" w:hint="default"/>
      </w:rPr>
    </w:lvl>
  </w:abstractNum>
  <w:abstractNum w:abstractNumId="4">
    <w:nsid w:val="1523E96B"/>
    <w:multiLevelType w:val="multilevel"/>
    <w:tmpl w:val="895C0A94"/>
    <w:lvl w:ilvl="0">
      <w:start w:val="1"/>
      <w:numFmt w:val="bullet"/>
      <w:lvlText w:val=""/>
      <w:lvlJc w:val="left"/>
      <w:pPr>
        <w:tabs>
          <w:tab w:val="num" w:pos="0"/>
        </w:tabs>
        <w:ind w:left="3240" w:hanging="360"/>
      </w:pPr>
      <w:rPr>
        <w:rFonts w:ascii="Symbol" w:hAnsi="Symbol" w:cs="Symbol"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5">
    <w:nsid w:val="158649CF"/>
    <w:multiLevelType w:val="multilevel"/>
    <w:tmpl w:val="556EF88C"/>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6">
    <w:nsid w:val="1696C17C"/>
    <w:multiLevelType w:val="multilevel"/>
    <w:tmpl w:val="606A428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nsid w:val="18A85AB1"/>
    <w:multiLevelType w:val="multilevel"/>
    <w:tmpl w:val="7AC8A7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190EFF10"/>
    <w:multiLevelType w:val="multilevel"/>
    <w:tmpl w:val="C7A4740C"/>
    <w:lvl w:ilvl="0">
      <w:start w:val="1"/>
      <w:numFmt w:val="bullet"/>
      <w:lvlText w:val=""/>
      <w:lvlJc w:val="left"/>
      <w:pPr>
        <w:tabs>
          <w:tab w:val="num" w:pos="0"/>
        </w:tabs>
        <w:ind w:left="3240" w:hanging="360"/>
      </w:pPr>
      <w:rPr>
        <w:rFonts w:ascii="Symbol" w:hAnsi="Symbol" w:cs="Symbol"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9">
    <w:nsid w:val="1E6E5B13"/>
    <w:multiLevelType w:val="multilevel"/>
    <w:tmpl w:val="E3FCE3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2266F040"/>
    <w:multiLevelType w:val="hybridMultilevel"/>
    <w:tmpl w:val="D81AE54A"/>
    <w:lvl w:ilvl="0" w:tplc="F482B3E2">
      <w:start w:val="1"/>
      <w:numFmt w:val="bullet"/>
      <w:lvlText w:val=""/>
      <w:lvlJc w:val="left"/>
      <w:pPr>
        <w:ind w:left="1800" w:hanging="360"/>
      </w:pPr>
      <w:rPr>
        <w:rFonts w:ascii="Symbol" w:hAnsi="Symbol" w:hint="default"/>
      </w:rPr>
    </w:lvl>
    <w:lvl w:ilvl="1" w:tplc="6118710C">
      <w:start w:val="1"/>
      <w:numFmt w:val="bullet"/>
      <w:lvlText w:val="o"/>
      <w:lvlJc w:val="left"/>
      <w:pPr>
        <w:ind w:left="2520" w:hanging="360"/>
      </w:pPr>
      <w:rPr>
        <w:rFonts w:ascii="Courier New" w:hAnsi="Courier New" w:hint="default"/>
      </w:rPr>
    </w:lvl>
    <w:lvl w:ilvl="2" w:tplc="626EA44A">
      <w:start w:val="1"/>
      <w:numFmt w:val="bullet"/>
      <w:lvlText w:val=""/>
      <w:lvlJc w:val="left"/>
      <w:pPr>
        <w:ind w:left="3240" w:hanging="360"/>
      </w:pPr>
      <w:rPr>
        <w:rFonts w:ascii="Wingdings" w:hAnsi="Wingdings" w:hint="default"/>
      </w:rPr>
    </w:lvl>
    <w:lvl w:ilvl="3" w:tplc="1EF61A58">
      <w:start w:val="1"/>
      <w:numFmt w:val="bullet"/>
      <w:lvlText w:val=""/>
      <w:lvlJc w:val="left"/>
      <w:pPr>
        <w:ind w:left="3960" w:hanging="360"/>
      </w:pPr>
      <w:rPr>
        <w:rFonts w:ascii="Symbol" w:hAnsi="Symbol" w:hint="default"/>
      </w:rPr>
    </w:lvl>
    <w:lvl w:ilvl="4" w:tplc="027468F4">
      <w:start w:val="1"/>
      <w:numFmt w:val="bullet"/>
      <w:lvlText w:val="o"/>
      <w:lvlJc w:val="left"/>
      <w:pPr>
        <w:ind w:left="4680" w:hanging="360"/>
      </w:pPr>
      <w:rPr>
        <w:rFonts w:ascii="Courier New" w:hAnsi="Courier New" w:hint="default"/>
      </w:rPr>
    </w:lvl>
    <w:lvl w:ilvl="5" w:tplc="F490CCB0">
      <w:start w:val="1"/>
      <w:numFmt w:val="bullet"/>
      <w:lvlText w:val=""/>
      <w:lvlJc w:val="left"/>
      <w:pPr>
        <w:ind w:left="5400" w:hanging="360"/>
      </w:pPr>
      <w:rPr>
        <w:rFonts w:ascii="Wingdings" w:hAnsi="Wingdings" w:hint="default"/>
      </w:rPr>
    </w:lvl>
    <w:lvl w:ilvl="6" w:tplc="0980CFC4">
      <w:start w:val="1"/>
      <w:numFmt w:val="bullet"/>
      <w:lvlText w:val=""/>
      <w:lvlJc w:val="left"/>
      <w:pPr>
        <w:ind w:left="6120" w:hanging="360"/>
      </w:pPr>
      <w:rPr>
        <w:rFonts w:ascii="Symbol" w:hAnsi="Symbol" w:hint="default"/>
      </w:rPr>
    </w:lvl>
    <w:lvl w:ilvl="7" w:tplc="1400B74E">
      <w:start w:val="1"/>
      <w:numFmt w:val="bullet"/>
      <w:lvlText w:val="o"/>
      <w:lvlJc w:val="left"/>
      <w:pPr>
        <w:ind w:left="6840" w:hanging="360"/>
      </w:pPr>
      <w:rPr>
        <w:rFonts w:ascii="Courier New" w:hAnsi="Courier New" w:hint="default"/>
      </w:rPr>
    </w:lvl>
    <w:lvl w:ilvl="8" w:tplc="D9AC4B3C">
      <w:start w:val="1"/>
      <w:numFmt w:val="bullet"/>
      <w:lvlText w:val=""/>
      <w:lvlJc w:val="left"/>
      <w:pPr>
        <w:ind w:left="7560" w:hanging="360"/>
      </w:pPr>
      <w:rPr>
        <w:rFonts w:ascii="Wingdings" w:hAnsi="Wingdings" w:hint="default"/>
      </w:rPr>
    </w:lvl>
  </w:abstractNum>
  <w:abstractNum w:abstractNumId="11">
    <w:nsid w:val="29DFB647"/>
    <w:multiLevelType w:val="hybridMultilevel"/>
    <w:tmpl w:val="CF8471A0"/>
    <w:lvl w:ilvl="0" w:tplc="8472A20C">
      <w:start w:val="1"/>
      <w:numFmt w:val="bullet"/>
      <w:lvlText w:val=""/>
      <w:lvlJc w:val="left"/>
      <w:pPr>
        <w:ind w:left="1800" w:hanging="360"/>
      </w:pPr>
      <w:rPr>
        <w:rFonts w:ascii="Symbol" w:hAnsi="Symbol" w:hint="default"/>
      </w:rPr>
    </w:lvl>
    <w:lvl w:ilvl="1" w:tplc="271A978A">
      <w:start w:val="1"/>
      <w:numFmt w:val="bullet"/>
      <w:lvlText w:val="o"/>
      <w:lvlJc w:val="left"/>
      <w:pPr>
        <w:ind w:left="2520" w:hanging="360"/>
      </w:pPr>
      <w:rPr>
        <w:rFonts w:ascii="Courier New" w:hAnsi="Courier New" w:hint="default"/>
      </w:rPr>
    </w:lvl>
    <w:lvl w:ilvl="2" w:tplc="160C1E7E">
      <w:start w:val="1"/>
      <w:numFmt w:val="bullet"/>
      <w:lvlText w:val=""/>
      <w:lvlJc w:val="left"/>
      <w:pPr>
        <w:ind w:left="3240" w:hanging="360"/>
      </w:pPr>
      <w:rPr>
        <w:rFonts w:ascii="Wingdings" w:hAnsi="Wingdings" w:hint="default"/>
      </w:rPr>
    </w:lvl>
    <w:lvl w:ilvl="3" w:tplc="4502ECF0">
      <w:start w:val="1"/>
      <w:numFmt w:val="bullet"/>
      <w:lvlText w:val=""/>
      <w:lvlJc w:val="left"/>
      <w:pPr>
        <w:ind w:left="3960" w:hanging="360"/>
      </w:pPr>
      <w:rPr>
        <w:rFonts w:ascii="Symbol" w:hAnsi="Symbol" w:hint="default"/>
      </w:rPr>
    </w:lvl>
    <w:lvl w:ilvl="4" w:tplc="564ADE14">
      <w:start w:val="1"/>
      <w:numFmt w:val="bullet"/>
      <w:lvlText w:val="o"/>
      <w:lvlJc w:val="left"/>
      <w:pPr>
        <w:ind w:left="4680" w:hanging="360"/>
      </w:pPr>
      <w:rPr>
        <w:rFonts w:ascii="Courier New" w:hAnsi="Courier New" w:hint="default"/>
      </w:rPr>
    </w:lvl>
    <w:lvl w:ilvl="5" w:tplc="47528448">
      <w:start w:val="1"/>
      <w:numFmt w:val="bullet"/>
      <w:lvlText w:val=""/>
      <w:lvlJc w:val="left"/>
      <w:pPr>
        <w:ind w:left="5400" w:hanging="360"/>
      </w:pPr>
      <w:rPr>
        <w:rFonts w:ascii="Wingdings" w:hAnsi="Wingdings" w:hint="default"/>
      </w:rPr>
    </w:lvl>
    <w:lvl w:ilvl="6" w:tplc="5F2807EA">
      <w:start w:val="1"/>
      <w:numFmt w:val="bullet"/>
      <w:lvlText w:val=""/>
      <w:lvlJc w:val="left"/>
      <w:pPr>
        <w:ind w:left="6120" w:hanging="360"/>
      </w:pPr>
      <w:rPr>
        <w:rFonts w:ascii="Symbol" w:hAnsi="Symbol" w:hint="default"/>
      </w:rPr>
    </w:lvl>
    <w:lvl w:ilvl="7" w:tplc="030C611E">
      <w:start w:val="1"/>
      <w:numFmt w:val="bullet"/>
      <w:lvlText w:val="o"/>
      <w:lvlJc w:val="left"/>
      <w:pPr>
        <w:ind w:left="6840" w:hanging="360"/>
      </w:pPr>
      <w:rPr>
        <w:rFonts w:ascii="Courier New" w:hAnsi="Courier New" w:hint="default"/>
      </w:rPr>
    </w:lvl>
    <w:lvl w:ilvl="8" w:tplc="2ADCBD18">
      <w:start w:val="1"/>
      <w:numFmt w:val="bullet"/>
      <w:lvlText w:val=""/>
      <w:lvlJc w:val="left"/>
      <w:pPr>
        <w:ind w:left="7560" w:hanging="360"/>
      </w:pPr>
      <w:rPr>
        <w:rFonts w:ascii="Wingdings" w:hAnsi="Wingdings" w:hint="default"/>
      </w:rPr>
    </w:lvl>
  </w:abstractNum>
  <w:abstractNum w:abstractNumId="12">
    <w:nsid w:val="29F6A73A"/>
    <w:multiLevelType w:val="multilevel"/>
    <w:tmpl w:val="B658D2E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3">
    <w:nsid w:val="31A7B804"/>
    <w:multiLevelType w:val="multilevel"/>
    <w:tmpl w:val="941208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3E9ABDD2"/>
    <w:multiLevelType w:val="hybridMultilevel"/>
    <w:tmpl w:val="E572D726"/>
    <w:lvl w:ilvl="0" w:tplc="62AE21A0">
      <w:start w:val="1"/>
      <w:numFmt w:val="bullet"/>
      <w:lvlText w:val=""/>
      <w:lvlJc w:val="left"/>
      <w:pPr>
        <w:ind w:left="1800" w:hanging="360"/>
      </w:pPr>
      <w:rPr>
        <w:rFonts w:ascii="Symbol" w:hAnsi="Symbol" w:hint="default"/>
      </w:rPr>
    </w:lvl>
    <w:lvl w:ilvl="1" w:tplc="6598EC28">
      <w:start w:val="1"/>
      <w:numFmt w:val="bullet"/>
      <w:lvlText w:val="o"/>
      <w:lvlJc w:val="left"/>
      <w:pPr>
        <w:ind w:left="2520" w:hanging="360"/>
      </w:pPr>
      <w:rPr>
        <w:rFonts w:ascii="Courier New" w:hAnsi="Courier New" w:hint="default"/>
      </w:rPr>
    </w:lvl>
    <w:lvl w:ilvl="2" w:tplc="79FE899E">
      <w:start w:val="1"/>
      <w:numFmt w:val="bullet"/>
      <w:lvlText w:val=""/>
      <w:lvlJc w:val="left"/>
      <w:pPr>
        <w:ind w:left="3240" w:hanging="360"/>
      </w:pPr>
      <w:rPr>
        <w:rFonts w:ascii="Wingdings" w:hAnsi="Wingdings" w:hint="default"/>
      </w:rPr>
    </w:lvl>
    <w:lvl w:ilvl="3" w:tplc="E43082A8">
      <w:start w:val="1"/>
      <w:numFmt w:val="bullet"/>
      <w:lvlText w:val=""/>
      <w:lvlJc w:val="left"/>
      <w:pPr>
        <w:ind w:left="3960" w:hanging="360"/>
      </w:pPr>
      <w:rPr>
        <w:rFonts w:ascii="Symbol" w:hAnsi="Symbol" w:hint="default"/>
      </w:rPr>
    </w:lvl>
    <w:lvl w:ilvl="4" w:tplc="C6147FEE">
      <w:start w:val="1"/>
      <w:numFmt w:val="bullet"/>
      <w:lvlText w:val="o"/>
      <w:lvlJc w:val="left"/>
      <w:pPr>
        <w:ind w:left="4680" w:hanging="360"/>
      </w:pPr>
      <w:rPr>
        <w:rFonts w:ascii="Courier New" w:hAnsi="Courier New" w:hint="default"/>
      </w:rPr>
    </w:lvl>
    <w:lvl w:ilvl="5" w:tplc="6A4A222C">
      <w:start w:val="1"/>
      <w:numFmt w:val="bullet"/>
      <w:lvlText w:val=""/>
      <w:lvlJc w:val="left"/>
      <w:pPr>
        <w:ind w:left="5400" w:hanging="360"/>
      </w:pPr>
      <w:rPr>
        <w:rFonts w:ascii="Wingdings" w:hAnsi="Wingdings" w:hint="default"/>
      </w:rPr>
    </w:lvl>
    <w:lvl w:ilvl="6" w:tplc="7EB21382">
      <w:start w:val="1"/>
      <w:numFmt w:val="bullet"/>
      <w:lvlText w:val=""/>
      <w:lvlJc w:val="left"/>
      <w:pPr>
        <w:ind w:left="6120" w:hanging="360"/>
      </w:pPr>
      <w:rPr>
        <w:rFonts w:ascii="Symbol" w:hAnsi="Symbol" w:hint="default"/>
      </w:rPr>
    </w:lvl>
    <w:lvl w:ilvl="7" w:tplc="9E466C62">
      <w:start w:val="1"/>
      <w:numFmt w:val="bullet"/>
      <w:lvlText w:val="o"/>
      <w:lvlJc w:val="left"/>
      <w:pPr>
        <w:ind w:left="6840" w:hanging="360"/>
      </w:pPr>
      <w:rPr>
        <w:rFonts w:ascii="Courier New" w:hAnsi="Courier New" w:hint="default"/>
      </w:rPr>
    </w:lvl>
    <w:lvl w:ilvl="8" w:tplc="82DEF79E">
      <w:start w:val="1"/>
      <w:numFmt w:val="bullet"/>
      <w:lvlText w:val=""/>
      <w:lvlJc w:val="left"/>
      <w:pPr>
        <w:ind w:left="7560" w:hanging="360"/>
      </w:pPr>
      <w:rPr>
        <w:rFonts w:ascii="Wingdings" w:hAnsi="Wingdings" w:hint="default"/>
      </w:rPr>
    </w:lvl>
  </w:abstractNum>
  <w:abstractNum w:abstractNumId="15">
    <w:nsid w:val="4662A9C0"/>
    <w:multiLevelType w:val="hybridMultilevel"/>
    <w:tmpl w:val="6B2A9462"/>
    <w:lvl w:ilvl="0" w:tplc="1248A5AE">
      <w:start w:val="1"/>
      <w:numFmt w:val="bullet"/>
      <w:lvlText w:val=""/>
      <w:lvlJc w:val="left"/>
      <w:pPr>
        <w:ind w:left="1800" w:hanging="360"/>
      </w:pPr>
      <w:rPr>
        <w:rFonts w:ascii="Symbol" w:hAnsi="Symbol" w:hint="default"/>
      </w:rPr>
    </w:lvl>
    <w:lvl w:ilvl="1" w:tplc="83026550">
      <w:start w:val="1"/>
      <w:numFmt w:val="bullet"/>
      <w:lvlText w:val="o"/>
      <w:lvlJc w:val="left"/>
      <w:pPr>
        <w:ind w:left="2520" w:hanging="360"/>
      </w:pPr>
      <w:rPr>
        <w:rFonts w:ascii="Courier New" w:hAnsi="Courier New" w:hint="default"/>
      </w:rPr>
    </w:lvl>
    <w:lvl w:ilvl="2" w:tplc="031C9A1E">
      <w:start w:val="1"/>
      <w:numFmt w:val="bullet"/>
      <w:lvlText w:val=""/>
      <w:lvlJc w:val="left"/>
      <w:pPr>
        <w:ind w:left="3240" w:hanging="360"/>
      </w:pPr>
      <w:rPr>
        <w:rFonts w:ascii="Wingdings" w:hAnsi="Wingdings" w:hint="default"/>
      </w:rPr>
    </w:lvl>
    <w:lvl w:ilvl="3" w:tplc="F1248252">
      <w:start w:val="1"/>
      <w:numFmt w:val="bullet"/>
      <w:lvlText w:val=""/>
      <w:lvlJc w:val="left"/>
      <w:pPr>
        <w:ind w:left="3960" w:hanging="360"/>
      </w:pPr>
      <w:rPr>
        <w:rFonts w:ascii="Symbol" w:hAnsi="Symbol" w:hint="default"/>
      </w:rPr>
    </w:lvl>
    <w:lvl w:ilvl="4" w:tplc="1E560E40">
      <w:start w:val="1"/>
      <w:numFmt w:val="bullet"/>
      <w:lvlText w:val="o"/>
      <w:lvlJc w:val="left"/>
      <w:pPr>
        <w:ind w:left="4680" w:hanging="360"/>
      </w:pPr>
      <w:rPr>
        <w:rFonts w:ascii="Courier New" w:hAnsi="Courier New" w:hint="default"/>
      </w:rPr>
    </w:lvl>
    <w:lvl w:ilvl="5" w:tplc="15A8235E">
      <w:start w:val="1"/>
      <w:numFmt w:val="bullet"/>
      <w:lvlText w:val=""/>
      <w:lvlJc w:val="left"/>
      <w:pPr>
        <w:ind w:left="5400" w:hanging="360"/>
      </w:pPr>
      <w:rPr>
        <w:rFonts w:ascii="Wingdings" w:hAnsi="Wingdings" w:hint="default"/>
      </w:rPr>
    </w:lvl>
    <w:lvl w:ilvl="6" w:tplc="27CAFDAC">
      <w:start w:val="1"/>
      <w:numFmt w:val="bullet"/>
      <w:lvlText w:val=""/>
      <w:lvlJc w:val="left"/>
      <w:pPr>
        <w:ind w:left="6120" w:hanging="360"/>
      </w:pPr>
      <w:rPr>
        <w:rFonts w:ascii="Symbol" w:hAnsi="Symbol" w:hint="default"/>
      </w:rPr>
    </w:lvl>
    <w:lvl w:ilvl="7" w:tplc="3F728390">
      <w:start w:val="1"/>
      <w:numFmt w:val="bullet"/>
      <w:lvlText w:val="o"/>
      <w:lvlJc w:val="left"/>
      <w:pPr>
        <w:ind w:left="6840" w:hanging="360"/>
      </w:pPr>
      <w:rPr>
        <w:rFonts w:ascii="Courier New" w:hAnsi="Courier New" w:hint="default"/>
      </w:rPr>
    </w:lvl>
    <w:lvl w:ilvl="8" w:tplc="B21A07BA">
      <w:start w:val="1"/>
      <w:numFmt w:val="bullet"/>
      <w:lvlText w:val=""/>
      <w:lvlJc w:val="left"/>
      <w:pPr>
        <w:ind w:left="7560" w:hanging="360"/>
      </w:pPr>
      <w:rPr>
        <w:rFonts w:ascii="Wingdings" w:hAnsi="Wingdings" w:hint="default"/>
      </w:rPr>
    </w:lvl>
  </w:abstractNum>
  <w:abstractNum w:abstractNumId="16">
    <w:nsid w:val="5A81EE2D"/>
    <w:multiLevelType w:val="hybridMultilevel"/>
    <w:tmpl w:val="DC6A717A"/>
    <w:lvl w:ilvl="0" w:tplc="F34A263E">
      <w:start w:val="1"/>
      <w:numFmt w:val="bullet"/>
      <w:lvlText w:val=""/>
      <w:lvlJc w:val="left"/>
      <w:pPr>
        <w:ind w:left="1080" w:hanging="360"/>
      </w:pPr>
      <w:rPr>
        <w:rFonts w:ascii="Symbol" w:hAnsi="Symbol" w:hint="default"/>
      </w:rPr>
    </w:lvl>
    <w:lvl w:ilvl="1" w:tplc="8578DAA2">
      <w:start w:val="1"/>
      <w:numFmt w:val="bullet"/>
      <w:lvlText w:val="o"/>
      <w:lvlJc w:val="left"/>
      <w:pPr>
        <w:ind w:left="1800" w:hanging="360"/>
      </w:pPr>
      <w:rPr>
        <w:rFonts w:ascii="Courier New" w:hAnsi="Courier New" w:hint="default"/>
      </w:rPr>
    </w:lvl>
    <w:lvl w:ilvl="2" w:tplc="06FC4A7E">
      <w:start w:val="1"/>
      <w:numFmt w:val="bullet"/>
      <w:lvlText w:val=""/>
      <w:lvlJc w:val="left"/>
      <w:pPr>
        <w:ind w:left="2520" w:hanging="360"/>
      </w:pPr>
      <w:rPr>
        <w:rFonts w:ascii="Wingdings" w:hAnsi="Wingdings" w:hint="default"/>
      </w:rPr>
    </w:lvl>
    <w:lvl w:ilvl="3" w:tplc="4B80F706">
      <w:start w:val="1"/>
      <w:numFmt w:val="bullet"/>
      <w:lvlText w:val=""/>
      <w:lvlJc w:val="left"/>
      <w:pPr>
        <w:ind w:left="3240" w:hanging="360"/>
      </w:pPr>
      <w:rPr>
        <w:rFonts w:ascii="Symbol" w:hAnsi="Symbol" w:hint="default"/>
      </w:rPr>
    </w:lvl>
    <w:lvl w:ilvl="4" w:tplc="439C3A54">
      <w:start w:val="1"/>
      <w:numFmt w:val="bullet"/>
      <w:lvlText w:val="o"/>
      <w:lvlJc w:val="left"/>
      <w:pPr>
        <w:ind w:left="3960" w:hanging="360"/>
      </w:pPr>
      <w:rPr>
        <w:rFonts w:ascii="Courier New" w:hAnsi="Courier New" w:hint="default"/>
      </w:rPr>
    </w:lvl>
    <w:lvl w:ilvl="5" w:tplc="20FE13C2">
      <w:start w:val="1"/>
      <w:numFmt w:val="bullet"/>
      <w:lvlText w:val=""/>
      <w:lvlJc w:val="left"/>
      <w:pPr>
        <w:ind w:left="4680" w:hanging="360"/>
      </w:pPr>
      <w:rPr>
        <w:rFonts w:ascii="Wingdings" w:hAnsi="Wingdings" w:hint="default"/>
      </w:rPr>
    </w:lvl>
    <w:lvl w:ilvl="6" w:tplc="624420B4">
      <w:start w:val="1"/>
      <w:numFmt w:val="bullet"/>
      <w:lvlText w:val=""/>
      <w:lvlJc w:val="left"/>
      <w:pPr>
        <w:ind w:left="5400" w:hanging="360"/>
      </w:pPr>
      <w:rPr>
        <w:rFonts w:ascii="Symbol" w:hAnsi="Symbol" w:hint="default"/>
      </w:rPr>
    </w:lvl>
    <w:lvl w:ilvl="7" w:tplc="F6D031EC">
      <w:start w:val="1"/>
      <w:numFmt w:val="bullet"/>
      <w:lvlText w:val="o"/>
      <w:lvlJc w:val="left"/>
      <w:pPr>
        <w:ind w:left="6120" w:hanging="360"/>
      </w:pPr>
      <w:rPr>
        <w:rFonts w:ascii="Courier New" w:hAnsi="Courier New" w:hint="default"/>
      </w:rPr>
    </w:lvl>
    <w:lvl w:ilvl="8" w:tplc="9912EA4E">
      <w:start w:val="1"/>
      <w:numFmt w:val="bullet"/>
      <w:lvlText w:val=""/>
      <w:lvlJc w:val="left"/>
      <w:pPr>
        <w:ind w:left="6840" w:hanging="360"/>
      </w:pPr>
      <w:rPr>
        <w:rFonts w:ascii="Wingdings" w:hAnsi="Wingdings" w:hint="default"/>
      </w:rPr>
    </w:lvl>
  </w:abstractNum>
  <w:abstractNum w:abstractNumId="17">
    <w:nsid w:val="5E56B4EE"/>
    <w:multiLevelType w:val="hybridMultilevel"/>
    <w:tmpl w:val="B1743474"/>
    <w:lvl w:ilvl="0" w:tplc="AA32DCDE">
      <w:start w:val="1"/>
      <w:numFmt w:val="bullet"/>
      <w:lvlText w:val=""/>
      <w:lvlJc w:val="left"/>
      <w:pPr>
        <w:ind w:left="2160" w:hanging="360"/>
      </w:pPr>
      <w:rPr>
        <w:rFonts w:ascii="Symbol" w:hAnsi="Symbol" w:hint="default"/>
      </w:rPr>
    </w:lvl>
    <w:lvl w:ilvl="1" w:tplc="ED045966">
      <w:start w:val="1"/>
      <w:numFmt w:val="bullet"/>
      <w:lvlText w:val="o"/>
      <w:lvlJc w:val="left"/>
      <w:pPr>
        <w:ind w:left="2880" w:hanging="360"/>
      </w:pPr>
      <w:rPr>
        <w:rFonts w:ascii="Courier New" w:hAnsi="Courier New" w:hint="default"/>
      </w:rPr>
    </w:lvl>
    <w:lvl w:ilvl="2" w:tplc="03A88EB6">
      <w:start w:val="1"/>
      <w:numFmt w:val="bullet"/>
      <w:lvlText w:val=""/>
      <w:lvlJc w:val="left"/>
      <w:pPr>
        <w:ind w:left="3600" w:hanging="360"/>
      </w:pPr>
      <w:rPr>
        <w:rFonts w:ascii="Wingdings" w:hAnsi="Wingdings" w:hint="default"/>
      </w:rPr>
    </w:lvl>
    <w:lvl w:ilvl="3" w:tplc="402062FA">
      <w:start w:val="1"/>
      <w:numFmt w:val="bullet"/>
      <w:lvlText w:val=""/>
      <w:lvlJc w:val="left"/>
      <w:pPr>
        <w:ind w:left="4320" w:hanging="360"/>
      </w:pPr>
      <w:rPr>
        <w:rFonts w:ascii="Symbol" w:hAnsi="Symbol" w:hint="default"/>
      </w:rPr>
    </w:lvl>
    <w:lvl w:ilvl="4" w:tplc="A74A4D0E">
      <w:start w:val="1"/>
      <w:numFmt w:val="bullet"/>
      <w:lvlText w:val="o"/>
      <w:lvlJc w:val="left"/>
      <w:pPr>
        <w:ind w:left="5040" w:hanging="360"/>
      </w:pPr>
      <w:rPr>
        <w:rFonts w:ascii="Courier New" w:hAnsi="Courier New" w:hint="default"/>
      </w:rPr>
    </w:lvl>
    <w:lvl w:ilvl="5" w:tplc="7BBA2B80">
      <w:start w:val="1"/>
      <w:numFmt w:val="bullet"/>
      <w:lvlText w:val=""/>
      <w:lvlJc w:val="left"/>
      <w:pPr>
        <w:ind w:left="5760" w:hanging="360"/>
      </w:pPr>
      <w:rPr>
        <w:rFonts w:ascii="Wingdings" w:hAnsi="Wingdings" w:hint="default"/>
      </w:rPr>
    </w:lvl>
    <w:lvl w:ilvl="6" w:tplc="3FB695B4">
      <w:start w:val="1"/>
      <w:numFmt w:val="bullet"/>
      <w:lvlText w:val=""/>
      <w:lvlJc w:val="left"/>
      <w:pPr>
        <w:ind w:left="6480" w:hanging="360"/>
      </w:pPr>
      <w:rPr>
        <w:rFonts w:ascii="Symbol" w:hAnsi="Symbol" w:hint="default"/>
      </w:rPr>
    </w:lvl>
    <w:lvl w:ilvl="7" w:tplc="ACDE524E">
      <w:start w:val="1"/>
      <w:numFmt w:val="bullet"/>
      <w:lvlText w:val="o"/>
      <w:lvlJc w:val="left"/>
      <w:pPr>
        <w:ind w:left="7200" w:hanging="360"/>
      </w:pPr>
      <w:rPr>
        <w:rFonts w:ascii="Courier New" w:hAnsi="Courier New" w:hint="default"/>
      </w:rPr>
    </w:lvl>
    <w:lvl w:ilvl="8" w:tplc="EAB4C068">
      <w:start w:val="1"/>
      <w:numFmt w:val="bullet"/>
      <w:lvlText w:val=""/>
      <w:lvlJc w:val="left"/>
      <w:pPr>
        <w:ind w:left="7920" w:hanging="360"/>
      </w:pPr>
      <w:rPr>
        <w:rFonts w:ascii="Wingdings" w:hAnsi="Wingdings" w:hint="default"/>
      </w:rPr>
    </w:lvl>
  </w:abstractNum>
  <w:abstractNum w:abstractNumId="18">
    <w:nsid w:val="5FD21168"/>
    <w:multiLevelType w:val="hybridMultilevel"/>
    <w:tmpl w:val="0418512C"/>
    <w:lvl w:ilvl="0" w:tplc="9F529F4C">
      <w:start w:val="1"/>
      <w:numFmt w:val="bullet"/>
      <w:lvlText w:val=""/>
      <w:lvlJc w:val="left"/>
      <w:pPr>
        <w:ind w:left="2520" w:hanging="360"/>
      </w:pPr>
      <w:rPr>
        <w:rFonts w:ascii="Symbol" w:hAnsi="Symbol" w:hint="default"/>
      </w:rPr>
    </w:lvl>
    <w:lvl w:ilvl="1" w:tplc="BAFE3BAA">
      <w:start w:val="1"/>
      <w:numFmt w:val="bullet"/>
      <w:lvlText w:val="o"/>
      <w:lvlJc w:val="left"/>
      <w:pPr>
        <w:ind w:left="3240" w:hanging="360"/>
      </w:pPr>
      <w:rPr>
        <w:rFonts w:ascii="Courier New" w:hAnsi="Courier New" w:hint="default"/>
      </w:rPr>
    </w:lvl>
    <w:lvl w:ilvl="2" w:tplc="70C6C950">
      <w:start w:val="1"/>
      <w:numFmt w:val="bullet"/>
      <w:lvlText w:val=""/>
      <w:lvlJc w:val="left"/>
      <w:pPr>
        <w:ind w:left="3960" w:hanging="360"/>
      </w:pPr>
      <w:rPr>
        <w:rFonts w:ascii="Wingdings" w:hAnsi="Wingdings" w:hint="default"/>
      </w:rPr>
    </w:lvl>
    <w:lvl w:ilvl="3" w:tplc="895AC5F0">
      <w:start w:val="1"/>
      <w:numFmt w:val="bullet"/>
      <w:lvlText w:val=""/>
      <w:lvlJc w:val="left"/>
      <w:pPr>
        <w:ind w:left="4680" w:hanging="360"/>
      </w:pPr>
      <w:rPr>
        <w:rFonts w:ascii="Symbol" w:hAnsi="Symbol" w:hint="default"/>
      </w:rPr>
    </w:lvl>
    <w:lvl w:ilvl="4" w:tplc="FC8C512E">
      <w:start w:val="1"/>
      <w:numFmt w:val="bullet"/>
      <w:lvlText w:val="o"/>
      <w:lvlJc w:val="left"/>
      <w:pPr>
        <w:ind w:left="5400" w:hanging="360"/>
      </w:pPr>
      <w:rPr>
        <w:rFonts w:ascii="Courier New" w:hAnsi="Courier New" w:hint="default"/>
      </w:rPr>
    </w:lvl>
    <w:lvl w:ilvl="5" w:tplc="DA0A38AA">
      <w:start w:val="1"/>
      <w:numFmt w:val="bullet"/>
      <w:lvlText w:val=""/>
      <w:lvlJc w:val="left"/>
      <w:pPr>
        <w:ind w:left="6120" w:hanging="360"/>
      </w:pPr>
      <w:rPr>
        <w:rFonts w:ascii="Wingdings" w:hAnsi="Wingdings" w:hint="default"/>
      </w:rPr>
    </w:lvl>
    <w:lvl w:ilvl="6" w:tplc="3CEA365A">
      <w:start w:val="1"/>
      <w:numFmt w:val="bullet"/>
      <w:lvlText w:val=""/>
      <w:lvlJc w:val="left"/>
      <w:pPr>
        <w:ind w:left="6840" w:hanging="360"/>
      </w:pPr>
      <w:rPr>
        <w:rFonts w:ascii="Symbol" w:hAnsi="Symbol" w:hint="default"/>
      </w:rPr>
    </w:lvl>
    <w:lvl w:ilvl="7" w:tplc="A418A7CC">
      <w:start w:val="1"/>
      <w:numFmt w:val="bullet"/>
      <w:lvlText w:val="o"/>
      <w:lvlJc w:val="left"/>
      <w:pPr>
        <w:ind w:left="7560" w:hanging="360"/>
      </w:pPr>
      <w:rPr>
        <w:rFonts w:ascii="Courier New" w:hAnsi="Courier New" w:hint="default"/>
      </w:rPr>
    </w:lvl>
    <w:lvl w:ilvl="8" w:tplc="ACACE2A4">
      <w:start w:val="1"/>
      <w:numFmt w:val="bullet"/>
      <w:lvlText w:val=""/>
      <w:lvlJc w:val="left"/>
      <w:pPr>
        <w:ind w:left="8280" w:hanging="360"/>
      </w:pPr>
      <w:rPr>
        <w:rFonts w:ascii="Wingdings" w:hAnsi="Wingdings" w:hint="default"/>
      </w:rPr>
    </w:lvl>
  </w:abstractNum>
  <w:abstractNum w:abstractNumId="19">
    <w:nsid w:val="642A80E1"/>
    <w:multiLevelType w:val="hybridMultilevel"/>
    <w:tmpl w:val="C4161142"/>
    <w:lvl w:ilvl="0" w:tplc="953A48A6">
      <w:start w:val="1"/>
      <w:numFmt w:val="bullet"/>
      <w:lvlText w:val=""/>
      <w:lvlJc w:val="left"/>
      <w:pPr>
        <w:ind w:left="1800" w:hanging="360"/>
      </w:pPr>
      <w:rPr>
        <w:rFonts w:ascii="Symbol" w:hAnsi="Symbol" w:hint="default"/>
      </w:rPr>
    </w:lvl>
    <w:lvl w:ilvl="1" w:tplc="7A56B814">
      <w:start w:val="1"/>
      <w:numFmt w:val="bullet"/>
      <w:lvlText w:val="o"/>
      <w:lvlJc w:val="left"/>
      <w:pPr>
        <w:ind w:left="2520" w:hanging="360"/>
      </w:pPr>
      <w:rPr>
        <w:rFonts w:ascii="Courier New" w:hAnsi="Courier New" w:hint="default"/>
      </w:rPr>
    </w:lvl>
    <w:lvl w:ilvl="2" w:tplc="6F4C2AC2">
      <w:start w:val="1"/>
      <w:numFmt w:val="bullet"/>
      <w:lvlText w:val=""/>
      <w:lvlJc w:val="left"/>
      <w:pPr>
        <w:ind w:left="3240" w:hanging="360"/>
      </w:pPr>
      <w:rPr>
        <w:rFonts w:ascii="Wingdings" w:hAnsi="Wingdings" w:hint="default"/>
      </w:rPr>
    </w:lvl>
    <w:lvl w:ilvl="3" w:tplc="E02A645C">
      <w:start w:val="1"/>
      <w:numFmt w:val="bullet"/>
      <w:lvlText w:val=""/>
      <w:lvlJc w:val="left"/>
      <w:pPr>
        <w:ind w:left="3960" w:hanging="360"/>
      </w:pPr>
      <w:rPr>
        <w:rFonts w:ascii="Symbol" w:hAnsi="Symbol" w:hint="default"/>
      </w:rPr>
    </w:lvl>
    <w:lvl w:ilvl="4" w:tplc="BDF03E3E">
      <w:start w:val="1"/>
      <w:numFmt w:val="bullet"/>
      <w:lvlText w:val="o"/>
      <w:lvlJc w:val="left"/>
      <w:pPr>
        <w:ind w:left="4680" w:hanging="360"/>
      </w:pPr>
      <w:rPr>
        <w:rFonts w:ascii="Courier New" w:hAnsi="Courier New" w:hint="default"/>
      </w:rPr>
    </w:lvl>
    <w:lvl w:ilvl="5" w:tplc="52BC73E6">
      <w:start w:val="1"/>
      <w:numFmt w:val="bullet"/>
      <w:lvlText w:val=""/>
      <w:lvlJc w:val="left"/>
      <w:pPr>
        <w:ind w:left="5400" w:hanging="360"/>
      </w:pPr>
      <w:rPr>
        <w:rFonts w:ascii="Wingdings" w:hAnsi="Wingdings" w:hint="default"/>
      </w:rPr>
    </w:lvl>
    <w:lvl w:ilvl="6" w:tplc="A34C275C">
      <w:start w:val="1"/>
      <w:numFmt w:val="bullet"/>
      <w:lvlText w:val=""/>
      <w:lvlJc w:val="left"/>
      <w:pPr>
        <w:ind w:left="6120" w:hanging="360"/>
      </w:pPr>
      <w:rPr>
        <w:rFonts w:ascii="Symbol" w:hAnsi="Symbol" w:hint="default"/>
      </w:rPr>
    </w:lvl>
    <w:lvl w:ilvl="7" w:tplc="4EB4A4EE">
      <w:start w:val="1"/>
      <w:numFmt w:val="bullet"/>
      <w:lvlText w:val="o"/>
      <w:lvlJc w:val="left"/>
      <w:pPr>
        <w:ind w:left="6840" w:hanging="360"/>
      </w:pPr>
      <w:rPr>
        <w:rFonts w:ascii="Courier New" w:hAnsi="Courier New" w:hint="default"/>
      </w:rPr>
    </w:lvl>
    <w:lvl w:ilvl="8" w:tplc="ED18775E">
      <w:start w:val="1"/>
      <w:numFmt w:val="bullet"/>
      <w:lvlText w:val=""/>
      <w:lvlJc w:val="left"/>
      <w:pPr>
        <w:ind w:left="7560" w:hanging="360"/>
      </w:pPr>
      <w:rPr>
        <w:rFonts w:ascii="Wingdings" w:hAnsi="Wingdings" w:hint="default"/>
      </w:rPr>
    </w:lvl>
  </w:abstractNum>
  <w:abstractNum w:abstractNumId="20">
    <w:nsid w:val="69E117F1"/>
    <w:multiLevelType w:val="multilevel"/>
    <w:tmpl w:val="53C6542E"/>
    <w:lvl w:ilvl="0">
      <w:start w:val="1"/>
      <w:numFmt w:val="bullet"/>
      <w:lvlText w:val=""/>
      <w:lvlJc w:val="left"/>
      <w:pPr>
        <w:tabs>
          <w:tab w:val="num" w:pos="1440"/>
        </w:tabs>
        <w:ind w:left="1440" w:hanging="283"/>
      </w:pPr>
      <w:rPr>
        <w:rFonts w:ascii="Symbol" w:hAnsi="Symbol" w:cs="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1">
    <w:nsid w:val="6DEFF115"/>
    <w:multiLevelType w:val="hybridMultilevel"/>
    <w:tmpl w:val="E73441E6"/>
    <w:lvl w:ilvl="0" w:tplc="98DE2A5E">
      <w:start w:val="1"/>
      <w:numFmt w:val="bullet"/>
      <w:lvlText w:val=""/>
      <w:lvlJc w:val="left"/>
      <w:pPr>
        <w:ind w:left="720" w:hanging="360"/>
      </w:pPr>
      <w:rPr>
        <w:rFonts w:ascii="Symbol" w:hAnsi="Symbol" w:hint="default"/>
      </w:rPr>
    </w:lvl>
    <w:lvl w:ilvl="1" w:tplc="A01CF180">
      <w:start w:val="1"/>
      <w:numFmt w:val="bullet"/>
      <w:lvlText w:val="o"/>
      <w:lvlJc w:val="left"/>
      <w:pPr>
        <w:ind w:left="1440" w:hanging="360"/>
      </w:pPr>
      <w:rPr>
        <w:rFonts w:ascii="Courier New" w:hAnsi="Courier New" w:hint="default"/>
      </w:rPr>
    </w:lvl>
    <w:lvl w:ilvl="2" w:tplc="6DE8E0E8">
      <w:start w:val="1"/>
      <w:numFmt w:val="bullet"/>
      <w:lvlText w:val=""/>
      <w:lvlJc w:val="left"/>
      <w:pPr>
        <w:ind w:left="2160" w:hanging="360"/>
      </w:pPr>
      <w:rPr>
        <w:rFonts w:ascii="Wingdings" w:hAnsi="Wingdings" w:hint="default"/>
      </w:rPr>
    </w:lvl>
    <w:lvl w:ilvl="3" w:tplc="BEB26008">
      <w:start w:val="1"/>
      <w:numFmt w:val="bullet"/>
      <w:lvlText w:val=""/>
      <w:lvlJc w:val="left"/>
      <w:pPr>
        <w:ind w:left="2880" w:hanging="360"/>
      </w:pPr>
      <w:rPr>
        <w:rFonts w:ascii="Symbol" w:hAnsi="Symbol" w:hint="default"/>
      </w:rPr>
    </w:lvl>
    <w:lvl w:ilvl="4" w:tplc="97A4E200">
      <w:start w:val="1"/>
      <w:numFmt w:val="bullet"/>
      <w:lvlText w:val="o"/>
      <w:lvlJc w:val="left"/>
      <w:pPr>
        <w:ind w:left="3600" w:hanging="360"/>
      </w:pPr>
      <w:rPr>
        <w:rFonts w:ascii="Courier New" w:hAnsi="Courier New" w:hint="default"/>
      </w:rPr>
    </w:lvl>
    <w:lvl w:ilvl="5" w:tplc="D3B42834">
      <w:start w:val="1"/>
      <w:numFmt w:val="bullet"/>
      <w:lvlText w:val=""/>
      <w:lvlJc w:val="left"/>
      <w:pPr>
        <w:ind w:left="4320" w:hanging="360"/>
      </w:pPr>
      <w:rPr>
        <w:rFonts w:ascii="Wingdings" w:hAnsi="Wingdings" w:hint="default"/>
      </w:rPr>
    </w:lvl>
    <w:lvl w:ilvl="6" w:tplc="C32E6E00">
      <w:start w:val="1"/>
      <w:numFmt w:val="bullet"/>
      <w:lvlText w:val=""/>
      <w:lvlJc w:val="left"/>
      <w:pPr>
        <w:ind w:left="5040" w:hanging="360"/>
      </w:pPr>
      <w:rPr>
        <w:rFonts w:ascii="Symbol" w:hAnsi="Symbol" w:hint="default"/>
      </w:rPr>
    </w:lvl>
    <w:lvl w:ilvl="7" w:tplc="642EC950">
      <w:start w:val="1"/>
      <w:numFmt w:val="bullet"/>
      <w:lvlText w:val="o"/>
      <w:lvlJc w:val="left"/>
      <w:pPr>
        <w:ind w:left="5760" w:hanging="360"/>
      </w:pPr>
      <w:rPr>
        <w:rFonts w:ascii="Courier New" w:hAnsi="Courier New" w:hint="default"/>
      </w:rPr>
    </w:lvl>
    <w:lvl w:ilvl="8" w:tplc="98A22904">
      <w:start w:val="1"/>
      <w:numFmt w:val="bullet"/>
      <w:lvlText w:val=""/>
      <w:lvlJc w:val="left"/>
      <w:pPr>
        <w:ind w:left="6480" w:hanging="360"/>
      </w:pPr>
      <w:rPr>
        <w:rFonts w:ascii="Wingdings" w:hAnsi="Wingdings" w:hint="default"/>
      </w:rPr>
    </w:lvl>
  </w:abstractNum>
  <w:abstractNum w:abstractNumId="22">
    <w:nsid w:val="75164B18"/>
    <w:multiLevelType w:val="hybridMultilevel"/>
    <w:tmpl w:val="1D743B2C"/>
    <w:lvl w:ilvl="0" w:tplc="91EC9736">
      <w:start w:val="1"/>
      <w:numFmt w:val="bullet"/>
      <w:lvlText w:val=""/>
      <w:lvlJc w:val="left"/>
      <w:pPr>
        <w:ind w:left="1440" w:hanging="360"/>
      </w:pPr>
      <w:rPr>
        <w:rFonts w:ascii="Symbol" w:hAnsi="Symbol" w:hint="default"/>
      </w:rPr>
    </w:lvl>
    <w:lvl w:ilvl="1" w:tplc="5F50DEDA">
      <w:start w:val="1"/>
      <w:numFmt w:val="bullet"/>
      <w:lvlText w:val="o"/>
      <w:lvlJc w:val="left"/>
      <w:pPr>
        <w:ind w:left="2160" w:hanging="360"/>
      </w:pPr>
      <w:rPr>
        <w:rFonts w:ascii="Courier New" w:hAnsi="Courier New" w:hint="default"/>
      </w:rPr>
    </w:lvl>
    <w:lvl w:ilvl="2" w:tplc="12B405B0">
      <w:start w:val="1"/>
      <w:numFmt w:val="bullet"/>
      <w:lvlText w:val=""/>
      <w:lvlJc w:val="left"/>
      <w:pPr>
        <w:ind w:left="2880" w:hanging="360"/>
      </w:pPr>
      <w:rPr>
        <w:rFonts w:ascii="Wingdings" w:hAnsi="Wingdings" w:hint="default"/>
      </w:rPr>
    </w:lvl>
    <w:lvl w:ilvl="3" w:tplc="82F46880">
      <w:start w:val="1"/>
      <w:numFmt w:val="bullet"/>
      <w:lvlText w:val=""/>
      <w:lvlJc w:val="left"/>
      <w:pPr>
        <w:ind w:left="3600" w:hanging="360"/>
      </w:pPr>
      <w:rPr>
        <w:rFonts w:ascii="Symbol" w:hAnsi="Symbol" w:hint="default"/>
      </w:rPr>
    </w:lvl>
    <w:lvl w:ilvl="4" w:tplc="735E5998">
      <w:start w:val="1"/>
      <w:numFmt w:val="bullet"/>
      <w:lvlText w:val="o"/>
      <w:lvlJc w:val="left"/>
      <w:pPr>
        <w:ind w:left="4320" w:hanging="360"/>
      </w:pPr>
      <w:rPr>
        <w:rFonts w:ascii="Courier New" w:hAnsi="Courier New" w:hint="default"/>
      </w:rPr>
    </w:lvl>
    <w:lvl w:ilvl="5" w:tplc="9C56FBE2">
      <w:start w:val="1"/>
      <w:numFmt w:val="bullet"/>
      <w:lvlText w:val=""/>
      <w:lvlJc w:val="left"/>
      <w:pPr>
        <w:ind w:left="5040" w:hanging="360"/>
      </w:pPr>
      <w:rPr>
        <w:rFonts w:ascii="Wingdings" w:hAnsi="Wingdings" w:hint="default"/>
      </w:rPr>
    </w:lvl>
    <w:lvl w:ilvl="6" w:tplc="943C43FA">
      <w:start w:val="1"/>
      <w:numFmt w:val="bullet"/>
      <w:lvlText w:val=""/>
      <w:lvlJc w:val="left"/>
      <w:pPr>
        <w:ind w:left="5760" w:hanging="360"/>
      </w:pPr>
      <w:rPr>
        <w:rFonts w:ascii="Symbol" w:hAnsi="Symbol" w:hint="default"/>
      </w:rPr>
    </w:lvl>
    <w:lvl w:ilvl="7" w:tplc="20F22AB4">
      <w:start w:val="1"/>
      <w:numFmt w:val="bullet"/>
      <w:lvlText w:val="o"/>
      <w:lvlJc w:val="left"/>
      <w:pPr>
        <w:ind w:left="6480" w:hanging="360"/>
      </w:pPr>
      <w:rPr>
        <w:rFonts w:ascii="Courier New" w:hAnsi="Courier New" w:hint="default"/>
      </w:rPr>
    </w:lvl>
    <w:lvl w:ilvl="8" w:tplc="AE14CD16">
      <w:start w:val="1"/>
      <w:numFmt w:val="bullet"/>
      <w:lvlText w:val=""/>
      <w:lvlJc w:val="left"/>
      <w:pPr>
        <w:ind w:left="7200" w:hanging="360"/>
      </w:pPr>
      <w:rPr>
        <w:rFonts w:ascii="Wingdings" w:hAnsi="Wingdings" w:hint="default"/>
      </w:rPr>
    </w:lvl>
  </w:abstractNum>
  <w:abstractNum w:abstractNumId="23">
    <w:nsid w:val="7A8C086E"/>
    <w:multiLevelType w:val="hybridMultilevel"/>
    <w:tmpl w:val="7D303EC4"/>
    <w:lvl w:ilvl="0" w:tplc="66CE770E">
      <w:start w:val="1"/>
      <w:numFmt w:val="bullet"/>
      <w:lvlText w:val=""/>
      <w:lvlJc w:val="left"/>
      <w:pPr>
        <w:ind w:left="1080" w:hanging="360"/>
      </w:pPr>
      <w:rPr>
        <w:rFonts w:ascii="Symbol" w:hAnsi="Symbol" w:hint="default"/>
      </w:rPr>
    </w:lvl>
    <w:lvl w:ilvl="1" w:tplc="B6705C24">
      <w:start w:val="1"/>
      <w:numFmt w:val="bullet"/>
      <w:lvlText w:val="o"/>
      <w:lvlJc w:val="left"/>
      <w:pPr>
        <w:ind w:left="1800" w:hanging="360"/>
      </w:pPr>
      <w:rPr>
        <w:rFonts w:ascii="Courier New" w:hAnsi="Courier New" w:hint="default"/>
      </w:rPr>
    </w:lvl>
    <w:lvl w:ilvl="2" w:tplc="42A657AC">
      <w:start w:val="1"/>
      <w:numFmt w:val="bullet"/>
      <w:lvlText w:val=""/>
      <w:lvlJc w:val="left"/>
      <w:pPr>
        <w:ind w:left="2520" w:hanging="360"/>
      </w:pPr>
      <w:rPr>
        <w:rFonts w:ascii="Wingdings" w:hAnsi="Wingdings" w:hint="default"/>
      </w:rPr>
    </w:lvl>
    <w:lvl w:ilvl="3" w:tplc="EC9A863E">
      <w:start w:val="1"/>
      <w:numFmt w:val="bullet"/>
      <w:lvlText w:val=""/>
      <w:lvlJc w:val="left"/>
      <w:pPr>
        <w:ind w:left="3240" w:hanging="360"/>
      </w:pPr>
      <w:rPr>
        <w:rFonts w:ascii="Symbol" w:hAnsi="Symbol" w:hint="default"/>
      </w:rPr>
    </w:lvl>
    <w:lvl w:ilvl="4" w:tplc="5A9463E6">
      <w:start w:val="1"/>
      <w:numFmt w:val="bullet"/>
      <w:lvlText w:val="o"/>
      <w:lvlJc w:val="left"/>
      <w:pPr>
        <w:ind w:left="3960" w:hanging="360"/>
      </w:pPr>
      <w:rPr>
        <w:rFonts w:ascii="Courier New" w:hAnsi="Courier New" w:hint="default"/>
      </w:rPr>
    </w:lvl>
    <w:lvl w:ilvl="5" w:tplc="FD78A0D8">
      <w:start w:val="1"/>
      <w:numFmt w:val="bullet"/>
      <w:lvlText w:val=""/>
      <w:lvlJc w:val="left"/>
      <w:pPr>
        <w:ind w:left="4680" w:hanging="360"/>
      </w:pPr>
      <w:rPr>
        <w:rFonts w:ascii="Wingdings" w:hAnsi="Wingdings" w:hint="default"/>
      </w:rPr>
    </w:lvl>
    <w:lvl w:ilvl="6" w:tplc="FFC4D04A">
      <w:start w:val="1"/>
      <w:numFmt w:val="bullet"/>
      <w:lvlText w:val=""/>
      <w:lvlJc w:val="left"/>
      <w:pPr>
        <w:ind w:left="5400" w:hanging="360"/>
      </w:pPr>
      <w:rPr>
        <w:rFonts w:ascii="Symbol" w:hAnsi="Symbol" w:hint="default"/>
      </w:rPr>
    </w:lvl>
    <w:lvl w:ilvl="7" w:tplc="4F340CB0">
      <w:start w:val="1"/>
      <w:numFmt w:val="bullet"/>
      <w:lvlText w:val="o"/>
      <w:lvlJc w:val="left"/>
      <w:pPr>
        <w:ind w:left="6120" w:hanging="360"/>
      </w:pPr>
      <w:rPr>
        <w:rFonts w:ascii="Courier New" w:hAnsi="Courier New" w:hint="default"/>
      </w:rPr>
    </w:lvl>
    <w:lvl w:ilvl="8" w:tplc="F71A41E0">
      <w:start w:val="1"/>
      <w:numFmt w:val="bullet"/>
      <w:lvlText w:val=""/>
      <w:lvlJc w:val="left"/>
      <w:pPr>
        <w:ind w:left="6840" w:hanging="360"/>
      </w:pPr>
      <w:rPr>
        <w:rFonts w:ascii="Wingdings" w:hAnsi="Wingdings" w:hint="default"/>
      </w:rPr>
    </w:lvl>
  </w:abstractNum>
  <w:abstractNum w:abstractNumId="24">
    <w:nsid w:val="7E9BB965"/>
    <w:multiLevelType w:val="multilevel"/>
    <w:tmpl w:val="DC24CA22"/>
    <w:lvl w:ilvl="0">
      <w:start w:val="1"/>
      <w:numFmt w:val="decimal"/>
      <w:lvlText w:val="%1"/>
      <w:lvlJc w:val="left"/>
      <w:pPr>
        <w:tabs>
          <w:tab w:val="num" w:pos="0"/>
        </w:tabs>
        <w:ind w:left="375" w:hanging="375"/>
      </w:pPr>
    </w:lvl>
    <w:lvl w:ilvl="1">
      <w:start w:val="1"/>
      <w:numFmt w:val="decimal"/>
      <w:lvlText w:val="%1.%2"/>
      <w:lvlJc w:val="left"/>
      <w:pPr>
        <w:tabs>
          <w:tab w:val="num" w:pos="0"/>
        </w:tabs>
        <w:ind w:left="375" w:hanging="375"/>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upperLetter"/>
      <w:lvlText w:val="%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25">
    <w:nsid w:val="7F9A8AD9"/>
    <w:multiLevelType w:val="multilevel"/>
    <w:tmpl w:val="F9C8FE8E"/>
    <w:lvl w:ilvl="0">
      <w:start w:val="1"/>
      <w:numFmt w:val="bullet"/>
      <w:lvlText w:val=""/>
      <w:lvlJc w:val="left"/>
      <w:pPr>
        <w:tabs>
          <w:tab w:val="num" w:pos="1440"/>
        </w:tabs>
        <w:ind w:left="1440" w:hanging="283"/>
      </w:pPr>
      <w:rPr>
        <w:rFonts w:ascii="Symbol" w:hAnsi="Symbol" w:cs="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11"/>
  </w:num>
  <w:num w:numId="2">
    <w:abstractNumId w:val="10"/>
  </w:num>
  <w:num w:numId="3">
    <w:abstractNumId w:val="19"/>
  </w:num>
  <w:num w:numId="4">
    <w:abstractNumId w:val="14"/>
  </w:num>
  <w:num w:numId="5">
    <w:abstractNumId w:val="22"/>
  </w:num>
  <w:num w:numId="6">
    <w:abstractNumId w:val="23"/>
  </w:num>
  <w:num w:numId="7">
    <w:abstractNumId w:val="17"/>
  </w:num>
  <w:num w:numId="8">
    <w:abstractNumId w:val="16"/>
  </w:num>
  <w:num w:numId="9">
    <w:abstractNumId w:val="15"/>
  </w:num>
  <w:num w:numId="10">
    <w:abstractNumId w:val="21"/>
  </w:num>
  <w:num w:numId="11">
    <w:abstractNumId w:val="18"/>
  </w:num>
  <w:num w:numId="12">
    <w:abstractNumId w:val="0"/>
  </w:num>
  <w:num w:numId="13">
    <w:abstractNumId w:val="3"/>
  </w:num>
  <w:num w:numId="14">
    <w:abstractNumId w:val="9"/>
  </w:num>
  <w:num w:numId="15">
    <w:abstractNumId w:val="13"/>
  </w:num>
  <w:num w:numId="16">
    <w:abstractNumId w:val="2"/>
  </w:num>
  <w:num w:numId="17">
    <w:abstractNumId w:val="8"/>
  </w:num>
  <w:num w:numId="18">
    <w:abstractNumId w:val="4"/>
  </w:num>
  <w:num w:numId="19">
    <w:abstractNumId w:val="5"/>
  </w:num>
  <w:num w:numId="20">
    <w:abstractNumId w:val="24"/>
  </w:num>
  <w:num w:numId="21">
    <w:abstractNumId w:val="25"/>
  </w:num>
  <w:num w:numId="22">
    <w:abstractNumId w:val="20"/>
  </w:num>
  <w:num w:numId="23">
    <w:abstractNumId w:val="1"/>
  </w:num>
  <w:num w:numId="24">
    <w:abstractNumId w:val="12"/>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23CCE2"/>
    <w:rsid w:val="003333A0"/>
    <w:rsid w:val="00586EC4"/>
    <w:rsid w:val="007E39E0"/>
    <w:rsid w:val="007FDE54"/>
    <w:rsid w:val="00877604"/>
    <w:rsid w:val="00A5319F"/>
    <w:rsid w:val="00A82294"/>
    <w:rsid w:val="00BB3328"/>
    <w:rsid w:val="00DB716E"/>
    <w:rsid w:val="00F578BE"/>
    <w:rsid w:val="00F634F5"/>
    <w:rsid w:val="00FD2E30"/>
    <w:rsid w:val="00FF5CC5"/>
    <w:rsid w:val="0123CCE2"/>
    <w:rsid w:val="02660847"/>
    <w:rsid w:val="0357DF98"/>
    <w:rsid w:val="05A62DE4"/>
    <w:rsid w:val="075CE4C2"/>
    <w:rsid w:val="09A20E3B"/>
    <w:rsid w:val="0C2BCF4A"/>
    <w:rsid w:val="0C5195E3"/>
    <w:rsid w:val="0D2B5C61"/>
    <w:rsid w:val="0DD2F097"/>
    <w:rsid w:val="0F53D5B3"/>
    <w:rsid w:val="0F73677A"/>
    <w:rsid w:val="121F0FF0"/>
    <w:rsid w:val="157C8EC9"/>
    <w:rsid w:val="160AE559"/>
    <w:rsid w:val="17262250"/>
    <w:rsid w:val="17DA504D"/>
    <w:rsid w:val="17F39821"/>
    <w:rsid w:val="193A9CD2"/>
    <w:rsid w:val="1A138DB6"/>
    <w:rsid w:val="1A69863D"/>
    <w:rsid w:val="1BEEBBDE"/>
    <w:rsid w:val="1BFD5C03"/>
    <w:rsid w:val="1E29E4FB"/>
    <w:rsid w:val="1EF2D615"/>
    <w:rsid w:val="211D7164"/>
    <w:rsid w:val="21415EE8"/>
    <w:rsid w:val="228F3FF0"/>
    <w:rsid w:val="229D5EC0"/>
    <w:rsid w:val="231D002A"/>
    <w:rsid w:val="2363E1DF"/>
    <w:rsid w:val="23D81195"/>
    <w:rsid w:val="249F5B14"/>
    <w:rsid w:val="24BDB2E5"/>
    <w:rsid w:val="24E8541E"/>
    <w:rsid w:val="25A5B388"/>
    <w:rsid w:val="269818A8"/>
    <w:rsid w:val="26AF67E0"/>
    <w:rsid w:val="27A439F8"/>
    <w:rsid w:val="295F0A6C"/>
    <w:rsid w:val="2A485434"/>
    <w:rsid w:val="2A48D62F"/>
    <w:rsid w:val="2B79E9F8"/>
    <w:rsid w:val="2D387368"/>
    <w:rsid w:val="2DE5C132"/>
    <w:rsid w:val="2F20EC29"/>
    <w:rsid w:val="2F48A93C"/>
    <w:rsid w:val="3188B302"/>
    <w:rsid w:val="33AFE5F6"/>
    <w:rsid w:val="372F7B33"/>
    <w:rsid w:val="384C54A0"/>
    <w:rsid w:val="38CB84D5"/>
    <w:rsid w:val="39501242"/>
    <w:rsid w:val="3961A924"/>
    <w:rsid w:val="398449B2"/>
    <w:rsid w:val="3CE6C1EC"/>
    <w:rsid w:val="3DEEF658"/>
    <w:rsid w:val="3FE5F336"/>
    <w:rsid w:val="42DE3C93"/>
    <w:rsid w:val="43261956"/>
    <w:rsid w:val="432FDB89"/>
    <w:rsid w:val="468EA684"/>
    <w:rsid w:val="4793C87E"/>
    <w:rsid w:val="49500C95"/>
    <w:rsid w:val="4A6BCD36"/>
    <w:rsid w:val="4B639B2E"/>
    <w:rsid w:val="4D2809BD"/>
    <w:rsid w:val="4FC78568"/>
    <w:rsid w:val="4FD3B558"/>
    <w:rsid w:val="506EF83E"/>
    <w:rsid w:val="51D8A3A2"/>
    <w:rsid w:val="51F82ED8"/>
    <w:rsid w:val="541B6059"/>
    <w:rsid w:val="5465D6F0"/>
    <w:rsid w:val="54F59BD0"/>
    <w:rsid w:val="56EEAB7E"/>
    <w:rsid w:val="57825259"/>
    <w:rsid w:val="57F8ECA8"/>
    <w:rsid w:val="5BEA31C5"/>
    <w:rsid w:val="5C7D3321"/>
    <w:rsid w:val="5CF08845"/>
    <w:rsid w:val="5D88F917"/>
    <w:rsid w:val="62CD23DE"/>
    <w:rsid w:val="639670FE"/>
    <w:rsid w:val="63BB2090"/>
    <w:rsid w:val="63C951E4"/>
    <w:rsid w:val="650CFB6E"/>
    <w:rsid w:val="6602BEB6"/>
    <w:rsid w:val="6865A49E"/>
    <w:rsid w:val="6EE47F25"/>
    <w:rsid w:val="6FD27E49"/>
    <w:rsid w:val="7184602E"/>
    <w:rsid w:val="720DC244"/>
    <w:rsid w:val="74AF1F7A"/>
    <w:rsid w:val="78E1EE17"/>
    <w:rsid w:val="7926AA30"/>
    <w:rsid w:val="793E2D99"/>
    <w:rsid w:val="7D03C490"/>
    <w:rsid w:val="7E764C7B"/>
    <w:rsid w:val="7FA1ADF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qFormat/>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qFormat/>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qFormat/>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character" w:customStyle="1" w:styleId="BalloonTextChar">
    <w:name w:val="Balloon Text Char"/>
    <w:basedOn w:val="DefaultParagraphFont"/>
    <w:link w:val="BalloonText"/>
    <w:uiPriority w:val="99"/>
    <w:semiHidden/>
    <w:qFormat/>
    <w:rsid w:val="00645252"/>
    <w:rPr>
      <w:rFonts w:ascii="Segoe UI" w:hAnsi="Segoe UI" w:cs="Segoe UI"/>
      <w:szCs w:val="18"/>
    </w:rPr>
  </w:style>
  <w:style w:type="character" w:customStyle="1" w:styleId="BodyText3Char">
    <w:name w:val="Body Text 3 Char"/>
    <w:basedOn w:val="DefaultParagraphFont"/>
    <w:link w:val="BodyText3"/>
    <w:uiPriority w:val="99"/>
    <w:semiHidden/>
    <w:qFormat/>
    <w:rsid w:val="00645252"/>
    <w:rPr>
      <w:szCs w:val="16"/>
    </w:rPr>
  </w:style>
  <w:style w:type="character" w:customStyle="1" w:styleId="BodyTextIndent3Char">
    <w:name w:val="Body Text Indent 3 Char"/>
    <w:basedOn w:val="DefaultParagraphFont"/>
    <w:link w:val="BodyTextIndent3"/>
    <w:uiPriority w:val="99"/>
    <w:semiHidden/>
    <w:qFormat/>
    <w:rsid w:val="00645252"/>
    <w:rPr>
      <w:szCs w:val="16"/>
    </w:rPr>
  </w:style>
  <w:style w:type="character" w:styleId="CommentReference">
    <w:name w:val="annotation reference"/>
    <w:basedOn w:val="DefaultParagraphFont"/>
    <w:uiPriority w:val="99"/>
    <w:semiHidden/>
    <w:unhideWhenUsed/>
    <w:qFormat/>
    <w:rsid w:val="00645252"/>
    <w:rPr>
      <w:sz w:val="22"/>
      <w:szCs w:val="16"/>
    </w:rPr>
  </w:style>
  <w:style w:type="character" w:customStyle="1" w:styleId="CommentTextChar">
    <w:name w:val="Comment Text Char"/>
    <w:basedOn w:val="DefaultParagraphFont"/>
    <w:link w:val="CommentText"/>
    <w:uiPriority w:val="99"/>
    <w:semiHidden/>
    <w:qFormat/>
    <w:rsid w:val="00645252"/>
    <w:rPr>
      <w:szCs w:val="20"/>
    </w:rPr>
  </w:style>
  <w:style w:type="character" w:customStyle="1" w:styleId="CommentSubjectChar">
    <w:name w:val="Comment Subject Char"/>
    <w:basedOn w:val="CommentTextChar"/>
    <w:link w:val="CommentSubject"/>
    <w:uiPriority w:val="99"/>
    <w:semiHidden/>
    <w:qFormat/>
    <w:rsid w:val="00645252"/>
    <w:rPr>
      <w:b/>
      <w:bCs/>
      <w:szCs w:val="20"/>
    </w:rPr>
  </w:style>
  <w:style w:type="character" w:customStyle="1" w:styleId="DocumentMapChar">
    <w:name w:val="Document Map Char"/>
    <w:basedOn w:val="DefaultParagraphFont"/>
    <w:link w:val="DocumentMap"/>
    <w:uiPriority w:val="99"/>
    <w:semiHidden/>
    <w:qFormat/>
    <w:rsid w:val="00645252"/>
    <w:rPr>
      <w:rFonts w:ascii="Segoe UI" w:hAnsi="Segoe UI" w:cs="Segoe UI"/>
      <w:szCs w:val="16"/>
    </w:rPr>
  </w:style>
  <w:style w:type="character" w:customStyle="1" w:styleId="EndnoteTextChar">
    <w:name w:val="Endnote Text Char"/>
    <w:basedOn w:val="DefaultParagraphFont"/>
    <w:link w:val="EndnoteText"/>
    <w:uiPriority w:val="99"/>
    <w:semiHidden/>
    <w:qFormat/>
    <w:rsid w:val="00645252"/>
    <w:rPr>
      <w:szCs w:val="20"/>
    </w:rPr>
  </w:style>
  <w:style w:type="character" w:customStyle="1" w:styleId="FootnoteTextChar">
    <w:name w:val="Footnote Text Char"/>
    <w:basedOn w:val="DefaultParagraphFont"/>
    <w:link w:val="FootnoteText"/>
    <w:uiPriority w:val="99"/>
    <w:semiHidden/>
    <w:qFormat/>
    <w:rsid w:val="00645252"/>
    <w:rPr>
      <w:szCs w:val="20"/>
    </w:rPr>
  </w:style>
  <w:style w:type="character" w:styleId="HTMLCode">
    <w:name w:val="HTML Code"/>
    <w:basedOn w:val="DefaultParagraphFont"/>
    <w:uiPriority w:val="99"/>
    <w:semiHidden/>
    <w:unhideWhenUsed/>
    <w:qFormat/>
    <w:rsid w:val="00645252"/>
    <w:rPr>
      <w:rFonts w:ascii="Consolas" w:hAnsi="Consolas"/>
      <w:sz w:val="22"/>
      <w:szCs w:val="20"/>
    </w:rPr>
  </w:style>
  <w:style w:type="character" w:styleId="HTMLKeyboard">
    <w:name w:val="HTML Keyboard"/>
    <w:basedOn w:val="DefaultParagraphFont"/>
    <w:uiPriority w:val="99"/>
    <w:semiHidden/>
    <w:unhideWhenUsed/>
    <w:qFormat/>
    <w:rsid w:val="00645252"/>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645252"/>
    <w:rPr>
      <w:rFonts w:ascii="Consolas" w:hAnsi="Consolas"/>
      <w:szCs w:val="20"/>
    </w:rPr>
  </w:style>
  <w:style w:type="character" w:styleId="HTMLTypewriter">
    <w:name w:val="HTML Typewriter"/>
    <w:basedOn w:val="DefaultParagraphFont"/>
    <w:uiPriority w:val="99"/>
    <w:semiHidden/>
    <w:unhideWhenUsed/>
    <w:qFormat/>
    <w:rsid w:val="00645252"/>
    <w:rPr>
      <w:rFonts w:ascii="Consolas" w:hAnsi="Consolas"/>
      <w:sz w:val="22"/>
      <w:szCs w:val="20"/>
    </w:rPr>
  </w:style>
  <w:style w:type="character" w:customStyle="1" w:styleId="MacroTextChar">
    <w:name w:val="Macro Text Char"/>
    <w:basedOn w:val="DefaultParagraphFont"/>
    <w:link w:val="MacroText"/>
    <w:uiPriority w:val="99"/>
    <w:semiHidden/>
    <w:qFormat/>
    <w:rsid w:val="00645252"/>
    <w:rPr>
      <w:rFonts w:ascii="Consolas" w:hAnsi="Consolas"/>
      <w:szCs w:val="20"/>
    </w:rPr>
  </w:style>
  <w:style w:type="character" w:customStyle="1" w:styleId="PlainTextChar">
    <w:name w:val="Plain Text Char"/>
    <w:basedOn w:val="DefaultParagraphFont"/>
    <w:link w:val="PlainText"/>
    <w:uiPriority w:val="99"/>
    <w:semiHidden/>
    <w:qFormat/>
    <w:rsid w:val="00645252"/>
    <w:rPr>
      <w:rFonts w:ascii="Consolas" w:hAnsi="Consolas"/>
      <w:szCs w:val="21"/>
    </w:rPr>
  </w:style>
  <w:style w:type="character" w:styleId="PlaceholderText">
    <w:name w:val="Placeholder Text"/>
    <w:basedOn w:val="DefaultParagraphFont"/>
    <w:uiPriority w:val="99"/>
    <w:semiHidden/>
    <w:qFormat/>
    <w:rsid w:val="00645252"/>
    <w:rPr>
      <w:color w:val="3B3838" w:themeColor="background2" w:themeShade="40"/>
    </w:rPr>
  </w:style>
  <w:style w:type="character" w:customStyle="1" w:styleId="HeaderChar">
    <w:name w:val="Header Char"/>
    <w:basedOn w:val="DefaultParagraphFont"/>
    <w:link w:val="Header"/>
    <w:uiPriority w:val="99"/>
    <w:qFormat/>
    <w:rsid w:val="006D3D74"/>
  </w:style>
  <w:style w:type="character" w:customStyle="1" w:styleId="FooterChar">
    <w:name w:val="Footer Char"/>
    <w:basedOn w:val="DefaultParagraphFont"/>
    <w:link w:val="Footer"/>
    <w:uiPriority w:val="99"/>
    <w:qFormat/>
    <w:rsid w:val="006D3D74"/>
  </w:style>
  <w:style w:type="character" w:customStyle="1" w:styleId="BodyTextChar">
    <w:name w:val="Body Text Char"/>
    <w:basedOn w:val="DefaultParagraphFont"/>
    <w:link w:val="BodyText"/>
    <w:uiPriority w:val="99"/>
    <w:semiHidden/>
    <w:qFormat/>
    <w:rsid w:val="00767FA7"/>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767FA7"/>
    <w:pPr>
      <w:spacing w:after="12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color w:val="5A5A5A"/>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bottom w:val="single" w:sz="4" w:space="10" w:color="1F4E79"/>
      </w:pBdr>
      <w:spacing w:before="360" w:after="360"/>
      <w:ind w:left="864" w:right="864"/>
      <w:jc w:val="center"/>
    </w:pPr>
    <w:rPr>
      <w:i/>
      <w:iCs/>
      <w:color w:val="1F4E79" w:themeColor="accent1" w:themeShade="80"/>
    </w:rPr>
  </w:style>
  <w:style w:type="paragraph" w:styleId="BalloonText">
    <w:name w:val="Balloon Text"/>
    <w:basedOn w:val="Normal"/>
    <w:link w:val="BalloonTextChar"/>
    <w:uiPriority w:val="99"/>
    <w:semiHidden/>
    <w:unhideWhenUsed/>
    <w:qFormat/>
    <w:rsid w:val="00645252"/>
    <w:rPr>
      <w:rFonts w:ascii="Segoe UI" w:hAnsi="Segoe UI" w:cs="Segoe UI"/>
      <w:szCs w:val="18"/>
    </w:rPr>
  </w:style>
  <w:style w:type="paragraph" w:styleId="BlockText">
    <w:name w:val="Block Text"/>
    <w:basedOn w:val="Normal"/>
    <w:uiPriority w:val="99"/>
    <w:semiHidden/>
    <w:unhideWhenUsed/>
    <w:qFormat/>
    <w:rsid w:val="00645252"/>
    <w:pPr>
      <w:pBdr>
        <w:top w:val="single" w:sz="2" w:space="10" w:color="5B9BD5" w:shadow="1"/>
        <w:left w:val="single" w:sz="2" w:space="10" w:color="5B9BD5" w:shadow="1"/>
        <w:bottom w:val="single" w:sz="2" w:space="10" w:color="5B9BD5" w:shadow="1"/>
        <w:right w:val="single" w:sz="2" w:space="10" w:color="5B9BD5" w:shadow="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qFormat/>
    <w:rsid w:val="00645252"/>
    <w:pPr>
      <w:spacing w:after="120"/>
    </w:pPr>
    <w:rPr>
      <w:szCs w:val="16"/>
    </w:rPr>
  </w:style>
  <w:style w:type="paragraph" w:styleId="BodyTextIndent3">
    <w:name w:val="Body Text Indent 3"/>
    <w:basedOn w:val="Normal"/>
    <w:link w:val="BodyTextIndent3Char"/>
    <w:uiPriority w:val="99"/>
    <w:semiHidden/>
    <w:unhideWhenUsed/>
    <w:qFormat/>
    <w:rsid w:val="00645252"/>
    <w:pPr>
      <w:spacing w:after="120"/>
      <w:ind w:left="360"/>
    </w:pPr>
    <w:rPr>
      <w:szCs w:val="16"/>
    </w:rPr>
  </w:style>
  <w:style w:type="paragraph" w:styleId="CommentText">
    <w:name w:val="annotation text"/>
    <w:basedOn w:val="Normal"/>
    <w:link w:val="CommentTextChar"/>
    <w:uiPriority w:val="99"/>
    <w:semiHidden/>
    <w:unhideWhenUsed/>
    <w:qFormat/>
    <w:rsid w:val="00645252"/>
    <w:rPr>
      <w:szCs w:val="20"/>
    </w:rPr>
  </w:style>
  <w:style w:type="paragraph" w:styleId="CommentSubject">
    <w:name w:val="annotation subject"/>
    <w:basedOn w:val="CommentText"/>
    <w:next w:val="CommentText"/>
    <w:link w:val="CommentSubjectChar"/>
    <w:uiPriority w:val="99"/>
    <w:semiHidden/>
    <w:unhideWhenUsed/>
    <w:qFormat/>
    <w:rsid w:val="00645252"/>
    <w:rPr>
      <w:b/>
      <w:bCs/>
    </w:rPr>
  </w:style>
  <w:style w:type="paragraph" w:styleId="DocumentMap">
    <w:name w:val="Document Map"/>
    <w:basedOn w:val="Normal"/>
    <w:link w:val="DocumentMapChar"/>
    <w:uiPriority w:val="99"/>
    <w:semiHidden/>
    <w:unhideWhenUsed/>
    <w:qFormat/>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paragraph" w:styleId="EnvelopeReturn">
    <w:name w:val="envelope return"/>
    <w:basedOn w:val="Normal"/>
    <w:uiPriority w:val="99"/>
    <w:semiHidden/>
    <w:unhideWhenUsed/>
    <w:qFormat/>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paragraph" w:styleId="HTMLPreformatted">
    <w:name w:val="HTML Preformatted"/>
    <w:basedOn w:val="Normal"/>
    <w:link w:val="HTMLPreformattedChar"/>
    <w:uiPriority w:val="99"/>
    <w:semiHidden/>
    <w:unhideWhenUsed/>
    <w:qFormat/>
    <w:rsid w:val="00645252"/>
    <w:rPr>
      <w:rFonts w:ascii="Consolas" w:hAnsi="Consolas"/>
      <w:szCs w:val="20"/>
    </w:rPr>
  </w:style>
  <w:style w:type="paragraph" w:styleId="MacroText">
    <w:name w:val="macro"/>
    <w:link w:val="MacroTextChar"/>
    <w:uiPriority w:val="99"/>
    <w:semiHidden/>
    <w:unhideWhenUsed/>
    <w:qFormat/>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PlainText">
    <w:name w:val="Plain Text"/>
    <w:basedOn w:val="Normal"/>
    <w:link w:val="PlainTextChar"/>
    <w:uiPriority w:val="99"/>
    <w:semiHidden/>
    <w:unhideWhenUsed/>
    <w:qFormat/>
    <w:rsid w:val="00645252"/>
    <w:rPr>
      <w:rFonts w:ascii="Consolas" w:hAnsi="Consolas"/>
      <w:szCs w:val="2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D3D74"/>
  </w:style>
  <w:style w:type="paragraph" w:styleId="Footer">
    <w:name w:val="footer"/>
    <w:basedOn w:val="Normal"/>
    <w:link w:val="FooterChar"/>
    <w:uiPriority w:val="99"/>
    <w:unhideWhenUsed/>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Default">
    <w:name w:val="Default"/>
    <w:qFormat/>
    <w:rsid w:val="0031198C"/>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paragraph" w:customStyle="1" w:styleId="FrameContents">
    <w:name w:val="Frame Contents"/>
    <w:basedOn w:val="Normal"/>
    <w:qFormat/>
  </w:style>
  <w:style w:type="table" w:styleId="TableGrid">
    <w:name w:val="Table Grid"/>
    <w:basedOn w:val="TableNormal"/>
    <w:uiPriority w:val="39"/>
    <w:rsid w:val="004540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qFormat/>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qFormat/>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qFormat/>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character" w:customStyle="1" w:styleId="BalloonTextChar">
    <w:name w:val="Balloon Text Char"/>
    <w:basedOn w:val="DefaultParagraphFont"/>
    <w:link w:val="BalloonText"/>
    <w:uiPriority w:val="99"/>
    <w:semiHidden/>
    <w:qFormat/>
    <w:rsid w:val="00645252"/>
    <w:rPr>
      <w:rFonts w:ascii="Segoe UI" w:hAnsi="Segoe UI" w:cs="Segoe UI"/>
      <w:szCs w:val="18"/>
    </w:rPr>
  </w:style>
  <w:style w:type="character" w:customStyle="1" w:styleId="BodyText3Char">
    <w:name w:val="Body Text 3 Char"/>
    <w:basedOn w:val="DefaultParagraphFont"/>
    <w:link w:val="BodyText3"/>
    <w:uiPriority w:val="99"/>
    <w:semiHidden/>
    <w:qFormat/>
    <w:rsid w:val="00645252"/>
    <w:rPr>
      <w:szCs w:val="16"/>
    </w:rPr>
  </w:style>
  <w:style w:type="character" w:customStyle="1" w:styleId="BodyTextIndent3Char">
    <w:name w:val="Body Text Indent 3 Char"/>
    <w:basedOn w:val="DefaultParagraphFont"/>
    <w:link w:val="BodyTextIndent3"/>
    <w:uiPriority w:val="99"/>
    <w:semiHidden/>
    <w:qFormat/>
    <w:rsid w:val="00645252"/>
    <w:rPr>
      <w:szCs w:val="16"/>
    </w:rPr>
  </w:style>
  <w:style w:type="character" w:styleId="CommentReference">
    <w:name w:val="annotation reference"/>
    <w:basedOn w:val="DefaultParagraphFont"/>
    <w:uiPriority w:val="99"/>
    <w:semiHidden/>
    <w:unhideWhenUsed/>
    <w:qFormat/>
    <w:rsid w:val="00645252"/>
    <w:rPr>
      <w:sz w:val="22"/>
      <w:szCs w:val="16"/>
    </w:rPr>
  </w:style>
  <w:style w:type="character" w:customStyle="1" w:styleId="CommentTextChar">
    <w:name w:val="Comment Text Char"/>
    <w:basedOn w:val="DefaultParagraphFont"/>
    <w:link w:val="CommentText"/>
    <w:uiPriority w:val="99"/>
    <w:semiHidden/>
    <w:qFormat/>
    <w:rsid w:val="00645252"/>
    <w:rPr>
      <w:szCs w:val="20"/>
    </w:rPr>
  </w:style>
  <w:style w:type="character" w:customStyle="1" w:styleId="CommentSubjectChar">
    <w:name w:val="Comment Subject Char"/>
    <w:basedOn w:val="CommentTextChar"/>
    <w:link w:val="CommentSubject"/>
    <w:uiPriority w:val="99"/>
    <w:semiHidden/>
    <w:qFormat/>
    <w:rsid w:val="00645252"/>
    <w:rPr>
      <w:b/>
      <w:bCs/>
      <w:szCs w:val="20"/>
    </w:rPr>
  </w:style>
  <w:style w:type="character" w:customStyle="1" w:styleId="DocumentMapChar">
    <w:name w:val="Document Map Char"/>
    <w:basedOn w:val="DefaultParagraphFont"/>
    <w:link w:val="DocumentMap"/>
    <w:uiPriority w:val="99"/>
    <w:semiHidden/>
    <w:qFormat/>
    <w:rsid w:val="00645252"/>
    <w:rPr>
      <w:rFonts w:ascii="Segoe UI" w:hAnsi="Segoe UI" w:cs="Segoe UI"/>
      <w:szCs w:val="16"/>
    </w:rPr>
  </w:style>
  <w:style w:type="character" w:customStyle="1" w:styleId="EndnoteTextChar">
    <w:name w:val="Endnote Text Char"/>
    <w:basedOn w:val="DefaultParagraphFont"/>
    <w:link w:val="EndnoteText"/>
    <w:uiPriority w:val="99"/>
    <w:semiHidden/>
    <w:qFormat/>
    <w:rsid w:val="00645252"/>
    <w:rPr>
      <w:szCs w:val="20"/>
    </w:rPr>
  </w:style>
  <w:style w:type="character" w:customStyle="1" w:styleId="FootnoteTextChar">
    <w:name w:val="Footnote Text Char"/>
    <w:basedOn w:val="DefaultParagraphFont"/>
    <w:link w:val="FootnoteText"/>
    <w:uiPriority w:val="99"/>
    <w:semiHidden/>
    <w:qFormat/>
    <w:rsid w:val="00645252"/>
    <w:rPr>
      <w:szCs w:val="20"/>
    </w:rPr>
  </w:style>
  <w:style w:type="character" w:styleId="HTMLCode">
    <w:name w:val="HTML Code"/>
    <w:basedOn w:val="DefaultParagraphFont"/>
    <w:uiPriority w:val="99"/>
    <w:semiHidden/>
    <w:unhideWhenUsed/>
    <w:qFormat/>
    <w:rsid w:val="00645252"/>
    <w:rPr>
      <w:rFonts w:ascii="Consolas" w:hAnsi="Consolas"/>
      <w:sz w:val="22"/>
      <w:szCs w:val="20"/>
    </w:rPr>
  </w:style>
  <w:style w:type="character" w:styleId="HTMLKeyboard">
    <w:name w:val="HTML Keyboard"/>
    <w:basedOn w:val="DefaultParagraphFont"/>
    <w:uiPriority w:val="99"/>
    <w:semiHidden/>
    <w:unhideWhenUsed/>
    <w:qFormat/>
    <w:rsid w:val="00645252"/>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645252"/>
    <w:rPr>
      <w:rFonts w:ascii="Consolas" w:hAnsi="Consolas"/>
      <w:szCs w:val="20"/>
    </w:rPr>
  </w:style>
  <w:style w:type="character" w:styleId="HTMLTypewriter">
    <w:name w:val="HTML Typewriter"/>
    <w:basedOn w:val="DefaultParagraphFont"/>
    <w:uiPriority w:val="99"/>
    <w:semiHidden/>
    <w:unhideWhenUsed/>
    <w:qFormat/>
    <w:rsid w:val="00645252"/>
    <w:rPr>
      <w:rFonts w:ascii="Consolas" w:hAnsi="Consolas"/>
      <w:sz w:val="22"/>
      <w:szCs w:val="20"/>
    </w:rPr>
  </w:style>
  <w:style w:type="character" w:customStyle="1" w:styleId="MacroTextChar">
    <w:name w:val="Macro Text Char"/>
    <w:basedOn w:val="DefaultParagraphFont"/>
    <w:link w:val="MacroText"/>
    <w:uiPriority w:val="99"/>
    <w:semiHidden/>
    <w:qFormat/>
    <w:rsid w:val="00645252"/>
    <w:rPr>
      <w:rFonts w:ascii="Consolas" w:hAnsi="Consolas"/>
      <w:szCs w:val="20"/>
    </w:rPr>
  </w:style>
  <w:style w:type="character" w:customStyle="1" w:styleId="PlainTextChar">
    <w:name w:val="Plain Text Char"/>
    <w:basedOn w:val="DefaultParagraphFont"/>
    <w:link w:val="PlainText"/>
    <w:uiPriority w:val="99"/>
    <w:semiHidden/>
    <w:qFormat/>
    <w:rsid w:val="00645252"/>
    <w:rPr>
      <w:rFonts w:ascii="Consolas" w:hAnsi="Consolas"/>
      <w:szCs w:val="21"/>
    </w:rPr>
  </w:style>
  <w:style w:type="character" w:styleId="PlaceholderText">
    <w:name w:val="Placeholder Text"/>
    <w:basedOn w:val="DefaultParagraphFont"/>
    <w:uiPriority w:val="99"/>
    <w:semiHidden/>
    <w:qFormat/>
    <w:rsid w:val="00645252"/>
    <w:rPr>
      <w:color w:val="3B3838" w:themeColor="background2" w:themeShade="40"/>
    </w:rPr>
  </w:style>
  <w:style w:type="character" w:customStyle="1" w:styleId="HeaderChar">
    <w:name w:val="Header Char"/>
    <w:basedOn w:val="DefaultParagraphFont"/>
    <w:link w:val="Header"/>
    <w:uiPriority w:val="99"/>
    <w:qFormat/>
    <w:rsid w:val="006D3D74"/>
  </w:style>
  <w:style w:type="character" w:customStyle="1" w:styleId="FooterChar">
    <w:name w:val="Footer Char"/>
    <w:basedOn w:val="DefaultParagraphFont"/>
    <w:link w:val="Footer"/>
    <w:uiPriority w:val="99"/>
    <w:qFormat/>
    <w:rsid w:val="006D3D74"/>
  </w:style>
  <w:style w:type="character" w:customStyle="1" w:styleId="BodyTextChar">
    <w:name w:val="Body Text Char"/>
    <w:basedOn w:val="DefaultParagraphFont"/>
    <w:link w:val="BodyText"/>
    <w:uiPriority w:val="99"/>
    <w:semiHidden/>
    <w:qFormat/>
    <w:rsid w:val="00767FA7"/>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767FA7"/>
    <w:pPr>
      <w:spacing w:after="12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color w:val="5A5A5A"/>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bottom w:val="single" w:sz="4" w:space="10" w:color="1F4E79"/>
      </w:pBdr>
      <w:spacing w:before="360" w:after="360"/>
      <w:ind w:left="864" w:right="864"/>
      <w:jc w:val="center"/>
    </w:pPr>
    <w:rPr>
      <w:i/>
      <w:iCs/>
      <w:color w:val="1F4E79" w:themeColor="accent1" w:themeShade="80"/>
    </w:rPr>
  </w:style>
  <w:style w:type="paragraph" w:styleId="BalloonText">
    <w:name w:val="Balloon Text"/>
    <w:basedOn w:val="Normal"/>
    <w:link w:val="BalloonTextChar"/>
    <w:uiPriority w:val="99"/>
    <w:semiHidden/>
    <w:unhideWhenUsed/>
    <w:qFormat/>
    <w:rsid w:val="00645252"/>
    <w:rPr>
      <w:rFonts w:ascii="Segoe UI" w:hAnsi="Segoe UI" w:cs="Segoe UI"/>
      <w:szCs w:val="18"/>
    </w:rPr>
  </w:style>
  <w:style w:type="paragraph" w:styleId="BlockText">
    <w:name w:val="Block Text"/>
    <w:basedOn w:val="Normal"/>
    <w:uiPriority w:val="99"/>
    <w:semiHidden/>
    <w:unhideWhenUsed/>
    <w:qFormat/>
    <w:rsid w:val="00645252"/>
    <w:pPr>
      <w:pBdr>
        <w:top w:val="single" w:sz="2" w:space="10" w:color="5B9BD5" w:shadow="1"/>
        <w:left w:val="single" w:sz="2" w:space="10" w:color="5B9BD5" w:shadow="1"/>
        <w:bottom w:val="single" w:sz="2" w:space="10" w:color="5B9BD5" w:shadow="1"/>
        <w:right w:val="single" w:sz="2" w:space="10" w:color="5B9BD5" w:shadow="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qFormat/>
    <w:rsid w:val="00645252"/>
    <w:pPr>
      <w:spacing w:after="120"/>
    </w:pPr>
    <w:rPr>
      <w:szCs w:val="16"/>
    </w:rPr>
  </w:style>
  <w:style w:type="paragraph" w:styleId="BodyTextIndent3">
    <w:name w:val="Body Text Indent 3"/>
    <w:basedOn w:val="Normal"/>
    <w:link w:val="BodyTextIndent3Char"/>
    <w:uiPriority w:val="99"/>
    <w:semiHidden/>
    <w:unhideWhenUsed/>
    <w:qFormat/>
    <w:rsid w:val="00645252"/>
    <w:pPr>
      <w:spacing w:after="120"/>
      <w:ind w:left="360"/>
    </w:pPr>
    <w:rPr>
      <w:szCs w:val="16"/>
    </w:rPr>
  </w:style>
  <w:style w:type="paragraph" w:styleId="CommentText">
    <w:name w:val="annotation text"/>
    <w:basedOn w:val="Normal"/>
    <w:link w:val="CommentTextChar"/>
    <w:uiPriority w:val="99"/>
    <w:semiHidden/>
    <w:unhideWhenUsed/>
    <w:qFormat/>
    <w:rsid w:val="00645252"/>
    <w:rPr>
      <w:szCs w:val="20"/>
    </w:rPr>
  </w:style>
  <w:style w:type="paragraph" w:styleId="CommentSubject">
    <w:name w:val="annotation subject"/>
    <w:basedOn w:val="CommentText"/>
    <w:next w:val="CommentText"/>
    <w:link w:val="CommentSubjectChar"/>
    <w:uiPriority w:val="99"/>
    <w:semiHidden/>
    <w:unhideWhenUsed/>
    <w:qFormat/>
    <w:rsid w:val="00645252"/>
    <w:rPr>
      <w:b/>
      <w:bCs/>
    </w:rPr>
  </w:style>
  <w:style w:type="paragraph" w:styleId="DocumentMap">
    <w:name w:val="Document Map"/>
    <w:basedOn w:val="Normal"/>
    <w:link w:val="DocumentMapChar"/>
    <w:uiPriority w:val="99"/>
    <w:semiHidden/>
    <w:unhideWhenUsed/>
    <w:qFormat/>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paragraph" w:styleId="EnvelopeReturn">
    <w:name w:val="envelope return"/>
    <w:basedOn w:val="Normal"/>
    <w:uiPriority w:val="99"/>
    <w:semiHidden/>
    <w:unhideWhenUsed/>
    <w:qFormat/>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paragraph" w:styleId="HTMLPreformatted">
    <w:name w:val="HTML Preformatted"/>
    <w:basedOn w:val="Normal"/>
    <w:link w:val="HTMLPreformattedChar"/>
    <w:uiPriority w:val="99"/>
    <w:semiHidden/>
    <w:unhideWhenUsed/>
    <w:qFormat/>
    <w:rsid w:val="00645252"/>
    <w:rPr>
      <w:rFonts w:ascii="Consolas" w:hAnsi="Consolas"/>
      <w:szCs w:val="20"/>
    </w:rPr>
  </w:style>
  <w:style w:type="paragraph" w:styleId="MacroText">
    <w:name w:val="macro"/>
    <w:link w:val="MacroTextChar"/>
    <w:uiPriority w:val="99"/>
    <w:semiHidden/>
    <w:unhideWhenUsed/>
    <w:qFormat/>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PlainText">
    <w:name w:val="Plain Text"/>
    <w:basedOn w:val="Normal"/>
    <w:link w:val="PlainTextChar"/>
    <w:uiPriority w:val="99"/>
    <w:semiHidden/>
    <w:unhideWhenUsed/>
    <w:qFormat/>
    <w:rsid w:val="00645252"/>
    <w:rPr>
      <w:rFonts w:ascii="Consolas" w:hAnsi="Consolas"/>
      <w:szCs w:val="2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D3D74"/>
  </w:style>
  <w:style w:type="paragraph" w:styleId="Footer">
    <w:name w:val="footer"/>
    <w:basedOn w:val="Normal"/>
    <w:link w:val="FooterChar"/>
    <w:uiPriority w:val="99"/>
    <w:unhideWhenUsed/>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Default">
    <w:name w:val="Default"/>
    <w:qFormat/>
    <w:rsid w:val="0031198C"/>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paragraph" w:customStyle="1" w:styleId="FrameContents">
    <w:name w:val="Frame Contents"/>
    <w:basedOn w:val="Normal"/>
    <w:qFormat/>
  </w:style>
  <w:style w:type="table" w:styleId="TableGrid">
    <w:name w:val="Table Grid"/>
    <w:basedOn w:val="TableNormal"/>
    <w:uiPriority w:val="39"/>
    <w:rsid w:val="004540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dc:creator>
  <dc:description/>
  <cp:lastModifiedBy>AKSHAT_BISHT</cp:lastModifiedBy>
  <cp:revision>17</cp:revision>
  <dcterms:created xsi:type="dcterms:W3CDTF">2024-01-06T15:59:00Z</dcterms:created>
  <dcterms:modified xsi:type="dcterms:W3CDTF">2024-07-12T06:55:00Z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